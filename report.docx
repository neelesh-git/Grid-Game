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4640891F" w:rsidR="00CB60F5" w:rsidRPr="00CB60F5" w:rsidRDefault="0013077E" w:rsidP="00CB60F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Reinforcement Learning on 4x4 Grid Game</w:t>
            </w:r>
          </w:p>
        </w:tc>
      </w:tr>
    </w:tbl>
    <w:p w14:paraId="1D14002D" w14:textId="77777777" w:rsidR="00CB60F5" w:rsidRDefault="00CB60F5" w:rsidP="002233C8">
      <w:pPr>
        <w:widowControl w:val="0"/>
        <w:tabs>
          <w:tab w:val="center" w:pos="2610"/>
          <w:tab w:val="center" w:pos="5670"/>
        </w:tabs>
        <w:autoSpaceDE w:val="0"/>
        <w:autoSpaceDN w:val="0"/>
        <w:adjustRightInd w:val="0"/>
        <w:spacing w:line="226" w:lineRule="auto"/>
        <w:jc w:val="center"/>
        <w:rPr>
          <w:b/>
          <w:bCs/>
          <w:spacing w:val="5"/>
          <w:kern w:val="1"/>
        </w:rPr>
      </w:pPr>
    </w:p>
    <w:p w14:paraId="01F125CE" w14:textId="77777777" w:rsidR="00CB60F5" w:rsidRDefault="00CB60F5" w:rsidP="002233C8">
      <w:pPr>
        <w:widowControl w:val="0"/>
        <w:tabs>
          <w:tab w:val="center" w:pos="2610"/>
          <w:tab w:val="center" w:pos="5670"/>
        </w:tabs>
        <w:autoSpaceDE w:val="0"/>
        <w:autoSpaceDN w:val="0"/>
        <w:adjustRightInd w:val="0"/>
        <w:spacing w:line="226" w:lineRule="auto"/>
        <w:jc w:val="center"/>
        <w:rPr>
          <w:b/>
          <w:bCs/>
          <w:spacing w:val="5"/>
          <w:kern w:val="1"/>
        </w:rPr>
      </w:pPr>
    </w:p>
    <w:p w14:paraId="71E005F5" w14:textId="57A46DBC" w:rsidR="002D0824" w:rsidRDefault="002233C8" w:rsidP="002233C8">
      <w:pPr>
        <w:widowControl w:val="0"/>
        <w:tabs>
          <w:tab w:val="center" w:pos="2610"/>
          <w:tab w:val="center" w:pos="5670"/>
        </w:tabs>
        <w:autoSpaceDE w:val="0"/>
        <w:autoSpaceDN w:val="0"/>
        <w:adjustRightInd w:val="0"/>
        <w:spacing w:line="226" w:lineRule="auto"/>
        <w:jc w:val="center"/>
        <w:rPr>
          <w:b/>
          <w:bCs/>
          <w:spacing w:val="5"/>
          <w:kern w:val="1"/>
        </w:rPr>
      </w:pPr>
      <w:r>
        <w:rPr>
          <w:b/>
          <w:bCs/>
          <w:spacing w:val="5"/>
          <w:kern w:val="1"/>
        </w:rPr>
        <w:t>Neelesh K Bhajantri</w:t>
      </w:r>
    </w:p>
    <w:p w14:paraId="3A5177DF" w14:textId="33A325E9" w:rsidR="002D0824" w:rsidRDefault="002D0824" w:rsidP="002233C8">
      <w:pPr>
        <w:widowControl w:val="0"/>
        <w:tabs>
          <w:tab w:val="center" w:pos="2610"/>
          <w:tab w:val="center" w:pos="5670"/>
        </w:tabs>
        <w:autoSpaceDE w:val="0"/>
        <w:autoSpaceDN w:val="0"/>
        <w:adjustRightInd w:val="0"/>
        <w:spacing w:line="226" w:lineRule="auto"/>
        <w:jc w:val="center"/>
        <w:rPr>
          <w:spacing w:val="5"/>
          <w:kern w:val="1"/>
        </w:rPr>
      </w:pPr>
      <w:r>
        <w:rPr>
          <w:spacing w:val="5"/>
          <w:kern w:val="1"/>
        </w:rPr>
        <w:t>Department of Computer Science</w:t>
      </w:r>
    </w:p>
    <w:p w14:paraId="62708731" w14:textId="6DBF08A9" w:rsidR="002D0824" w:rsidRDefault="002D0824" w:rsidP="002233C8">
      <w:pPr>
        <w:widowControl w:val="0"/>
        <w:tabs>
          <w:tab w:val="center" w:pos="2610"/>
          <w:tab w:val="center" w:pos="5670"/>
        </w:tabs>
        <w:autoSpaceDE w:val="0"/>
        <w:autoSpaceDN w:val="0"/>
        <w:adjustRightInd w:val="0"/>
        <w:spacing w:line="226" w:lineRule="auto"/>
        <w:jc w:val="center"/>
        <w:rPr>
          <w:spacing w:val="5"/>
          <w:kern w:val="1"/>
        </w:rPr>
      </w:pPr>
      <w:r>
        <w:rPr>
          <w:spacing w:val="5"/>
          <w:kern w:val="1"/>
        </w:rPr>
        <w:t>University</w:t>
      </w:r>
      <w:r w:rsidR="002233C8">
        <w:rPr>
          <w:spacing w:val="5"/>
          <w:kern w:val="1"/>
        </w:rPr>
        <w:t xml:space="preserve"> at Buffalo</w:t>
      </w:r>
    </w:p>
    <w:p w14:paraId="11FF5332" w14:textId="04C3D4AF" w:rsidR="002D0824" w:rsidRDefault="002233C8" w:rsidP="002233C8">
      <w:pPr>
        <w:widowControl w:val="0"/>
        <w:tabs>
          <w:tab w:val="center" w:pos="2610"/>
          <w:tab w:val="center" w:pos="5670"/>
        </w:tabs>
        <w:autoSpaceDE w:val="0"/>
        <w:autoSpaceDN w:val="0"/>
        <w:adjustRightInd w:val="0"/>
        <w:spacing w:line="226" w:lineRule="auto"/>
        <w:jc w:val="center"/>
        <w:rPr>
          <w:i/>
          <w:iCs/>
          <w:spacing w:val="5"/>
          <w:kern w:val="1"/>
        </w:rPr>
      </w:pPr>
      <w:r>
        <w:rPr>
          <w:spacing w:val="5"/>
          <w:kern w:val="1"/>
        </w:rPr>
        <w:t>Buffalo, New York 14260</w:t>
      </w:r>
    </w:p>
    <w:p w14:paraId="257F86D5" w14:textId="20A579C2" w:rsidR="002D0824" w:rsidRPr="002233C8" w:rsidRDefault="007E4B50" w:rsidP="002233C8">
      <w:pPr>
        <w:widowControl w:val="0"/>
        <w:tabs>
          <w:tab w:val="center" w:pos="2610"/>
          <w:tab w:val="center" w:pos="5670"/>
        </w:tabs>
        <w:autoSpaceDE w:val="0"/>
        <w:autoSpaceDN w:val="0"/>
        <w:adjustRightInd w:val="0"/>
        <w:spacing w:line="226" w:lineRule="auto"/>
        <w:jc w:val="center"/>
        <w:rPr>
          <w:i/>
          <w:iCs/>
          <w:spacing w:val="5"/>
          <w:kern w:val="1"/>
        </w:rPr>
      </w:pPr>
      <w:hyperlink r:id="rId5" w:history="1">
        <w:r w:rsidR="002233C8" w:rsidRPr="00817DD4">
          <w:rPr>
            <w:rStyle w:val="Hyperlink"/>
            <w:i/>
            <w:iCs/>
            <w:spacing w:val="5"/>
            <w:kern w:val="1"/>
          </w:rPr>
          <w:t>neeleshb@buffalo.edu</w:t>
        </w:r>
      </w:hyperlink>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59B4F459" w:rsidR="002D0824" w:rsidRDefault="0013077E">
      <w:pPr>
        <w:widowControl w:val="0"/>
        <w:autoSpaceDE w:val="0"/>
        <w:autoSpaceDN w:val="0"/>
        <w:adjustRightInd w:val="0"/>
        <w:spacing w:before="120" w:after="100" w:line="226" w:lineRule="auto"/>
        <w:ind w:left="720" w:right="720"/>
        <w:jc w:val="both"/>
        <w:rPr>
          <w:spacing w:val="5"/>
          <w:kern w:val="1"/>
        </w:rPr>
      </w:pPr>
      <w:r>
        <w:rPr>
          <w:spacing w:val="5"/>
          <w:kern w:val="1"/>
        </w:rPr>
        <w:t xml:space="preserve">In this project we have implemented the policy function, </w:t>
      </w:r>
      <w:r w:rsidR="006B7E7E">
        <w:rPr>
          <w:spacing w:val="5"/>
          <w:kern w:val="1"/>
        </w:rPr>
        <w:t>updating the Q table and training process. We have tuned the hyper parameters</w:t>
      </w:r>
      <w:r w:rsidR="00840453">
        <w:rPr>
          <w:spacing w:val="5"/>
          <w:kern w:val="1"/>
        </w:rPr>
        <w:t xml:space="preserve"> such that the epsilon value decreases for every iteration as a result the number of steps in the grid world reduces. We have achieved the grid game in 9 steps.</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60ABD3B6" w14:textId="44DA5DA7" w:rsidR="0008334D" w:rsidRDefault="002D0824">
      <w:pPr>
        <w:widowControl w:val="0"/>
        <w:autoSpaceDE w:val="0"/>
        <w:autoSpaceDN w:val="0"/>
        <w:adjustRightInd w:val="0"/>
        <w:rPr>
          <w:b/>
          <w:bCs/>
          <w:spacing w:val="24"/>
          <w:kern w:val="1"/>
          <w:sz w:val="24"/>
          <w:szCs w:val="24"/>
        </w:rPr>
      </w:pPr>
      <w:r>
        <w:rPr>
          <w:b/>
          <w:bCs/>
          <w:spacing w:val="24"/>
          <w:kern w:val="1"/>
          <w:sz w:val="24"/>
          <w:szCs w:val="24"/>
        </w:rPr>
        <w:t>1</w:t>
      </w:r>
      <w:r w:rsidR="00F87AF9">
        <w:rPr>
          <w:b/>
          <w:bCs/>
          <w:spacing w:val="24"/>
          <w:kern w:val="1"/>
          <w:sz w:val="24"/>
          <w:szCs w:val="24"/>
        </w:rPr>
        <w:tab/>
      </w:r>
      <w:r w:rsidR="002233C8">
        <w:rPr>
          <w:b/>
          <w:bCs/>
          <w:spacing w:val="24"/>
          <w:kern w:val="1"/>
          <w:sz w:val="24"/>
          <w:szCs w:val="24"/>
        </w:rPr>
        <w:t>Introduction</w:t>
      </w:r>
    </w:p>
    <w:p w14:paraId="2D52BDC7" w14:textId="2F8F3BDE" w:rsidR="00E10987" w:rsidRDefault="00C73B14" w:rsidP="00E10987">
      <w:pPr>
        <w:widowControl w:val="0"/>
        <w:autoSpaceDE w:val="0"/>
        <w:autoSpaceDN w:val="0"/>
        <w:adjustRightInd w:val="0"/>
        <w:rPr>
          <w:spacing w:val="5"/>
          <w:kern w:val="1"/>
        </w:rPr>
      </w:pPr>
      <w:r w:rsidRPr="00C73B14">
        <w:rPr>
          <w:spacing w:val="5"/>
          <w:kern w:val="1"/>
        </w:rPr>
        <w:t>Reinforcement learning, due to its generality, is studied in many other disciplines, such as game theory, control theory, operations research, information theory, simulation-based optimization, multi-agent systems, swarm intelligence, statistics and genetic algorithms. In the operations research and control literature, reinforcement learning is called approximate dynamic programming, or neuro-dynamic programming. The problems of interest in reinforcement learning have also been studied in the theory of optimal control, which is concerned mostly with the existence and characterization of optimal solutions, and algorithms for their exact computation, and less with learning or approximation, particularly in the absence of a mathematical model of the environment. In economics and game theory, reinforcement learning may be used to explain how equilibrium may arise under bounded rationality.</w:t>
      </w:r>
    </w:p>
    <w:p w14:paraId="24F88B51" w14:textId="6FCA19F3" w:rsidR="00C73B14" w:rsidRDefault="00C73B14" w:rsidP="00E10987">
      <w:pPr>
        <w:widowControl w:val="0"/>
        <w:autoSpaceDE w:val="0"/>
        <w:autoSpaceDN w:val="0"/>
        <w:adjustRightInd w:val="0"/>
        <w:rPr>
          <w:spacing w:val="5"/>
          <w:kern w:val="1"/>
        </w:rPr>
      </w:pPr>
      <w:r w:rsidRPr="00C73B14">
        <w:rPr>
          <w:spacing w:val="5"/>
          <w:kern w:val="1"/>
        </w:rPr>
        <w:t>Reinforcement learning is a machine learning paradigm which focuses on how automated agents can learn to take actions in response to the current state of an environment so as to maximize some reward. This is typically modeled as a Markov decision process (MDP), as illustrated in Figure 1.</w:t>
      </w:r>
    </w:p>
    <w:p w14:paraId="37527DD5" w14:textId="3E53A627" w:rsidR="00C73B14" w:rsidRDefault="00C73B14" w:rsidP="0008334D">
      <w:pPr>
        <w:widowControl w:val="0"/>
        <w:autoSpaceDE w:val="0"/>
        <w:autoSpaceDN w:val="0"/>
        <w:adjustRightInd w:val="0"/>
        <w:jc w:val="center"/>
        <w:rPr>
          <w:spacing w:val="5"/>
          <w:kern w:val="1"/>
        </w:rPr>
      </w:pPr>
      <w:r>
        <w:rPr>
          <w:noProof/>
          <w:spacing w:val="5"/>
          <w:kern w:val="1"/>
        </w:rPr>
        <w:drawing>
          <wp:inline distT="0" distB="0" distL="0" distR="0" wp14:anchorId="5A7A566E" wp14:editId="22D72ABE">
            <wp:extent cx="4568456" cy="2568026"/>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9-12-04 at 8.10.52 PM.png"/>
                    <pic:cNvPicPr/>
                  </pic:nvPicPr>
                  <pic:blipFill>
                    <a:blip r:embed="rId6"/>
                    <a:stretch>
                      <a:fillRect/>
                    </a:stretch>
                  </pic:blipFill>
                  <pic:spPr>
                    <a:xfrm>
                      <a:off x="0" y="0"/>
                      <a:ext cx="4573903" cy="2571088"/>
                    </a:xfrm>
                    <a:prstGeom prst="rect">
                      <a:avLst/>
                    </a:prstGeom>
                  </pic:spPr>
                </pic:pic>
              </a:graphicData>
            </a:graphic>
          </wp:inline>
        </w:drawing>
      </w:r>
    </w:p>
    <w:p w14:paraId="2A19EF13" w14:textId="77777777" w:rsidR="00C73B14" w:rsidRPr="00E10987" w:rsidRDefault="00C73B14" w:rsidP="00E10987">
      <w:pPr>
        <w:widowControl w:val="0"/>
        <w:autoSpaceDE w:val="0"/>
        <w:autoSpaceDN w:val="0"/>
        <w:adjustRightInd w:val="0"/>
        <w:rPr>
          <w:spacing w:val="5"/>
          <w:kern w:val="1"/>
        </w:rPr>
      </w:pPr>
    </w:p>
    <w:p w14:paraId="53F4886D" w14:textId="78753E0C" w:rsidR="00C73B14" w:rsidRPr="00AD1011" w:rsidRDefault="00F87AF9" w:rsidP="00C73B14">
      <w:pPr>
        <w:widowControl w:val="0"/>
        <w:autoSpaceDE w:val="0"/>
        <w:autoSpaceDN w:val="0"/>
        <w:adjustRightInd w:val="0"/>
        <w:rPr>
          <w:b/>
          <w:spacing w:val="5"/>
          <w:kern w:val="1"/>
          <w:sz w:val="24"/>
          <w:szCs w:val="24"/>
        </w:rPr>
      </w:pPr>
      <w:r>
        <w:rPr>
          <w:b/>
          <w:spacing w:val="5"/>
          <w:kern w:val="1"/>
          <w:sz w:val="24"/>
          <w:szCs w:val="24"/>
        </w:rPr>
        <w:lastRenderedPageBreak/>
        <w:t>2</w:t>
      </w:r>
      <w:r>
        <w:rPr>
          <w:b/>
          <w:spacing w:val="5"/>
          <w:kern w:val="1"/>
          <w:sz w:val="24"/>
          <w:szCs w:val="24"/>
        </w:rPr>
        <w:tab/>
      </w:r>
      <w:r w:rsidR="00C73B14">
        <w:rPr>
          <w:b/>
          <w:spacing w:val="5"/>
          <w:kern w:val="1"/>
          <w:sz w:val="24"/>
          <w:szCs w:val="24"/>
        </w:rPr>
        <w:t>Environment</w:t>
      </w:r>
    </w:p>
    <w:p w14:paraId="366BA61A" w14:textId="20D948EA" w:rsidR="00C73B14" w:rsidRPr="00C73B14" w:rsidRDefault="00C73B14" w:rsidP="00C73B14">
      <w:pPr>
        <w:widowControl w:val="0"/>
        <w:autoSpaceDE w:val="0"/>
        <w:autoSpaceDN w:val="0"/>
        <w:adjustRightInd w:val="0"/>
        <w:rPr>
          <w:spacing w:val="5"/>
          <w:kern w:val="1"/>
        </w:rPr>
      </w:pPr>
      <w:r w:rsidRPr="00C73B14">
        <w:rPr>
          <w:spacing w:val="5"/>
          <w:kern w:val="1"/>
        </w:rPr>
        <w:t xml:space="preserve">The environment </w:t>
      </w:r>
      <w:r>
        <w:rPr>
          <w:spacing w:val="5"/>
          <w:kern w:val="1"/>
        </w:rPr>
        <w:t xml:space="preserve">that is </w:t>
      </w:r>
      <w:r w:rsidRPr="00C73B14">
        <w:rPr>
          <w:spacing w:val="5"/>
          <w:kern w:val="1"/>
        </w:rPr>
        <w:t>provide</w:t>
      </w:r>
      <w:r>
        <w:rPr>
          <w:spacing w:val="5"/>
          <w:kern w:val="1"/>
        </w:rPr>
        <w:t>d</w:t>
      </w:r>
      <w:r w:rsidRPr="00C73B14">
        <w:rPr>
          <w:spacing w:val="5"/>
          <w:kern w:val="1"/>
        </w:rPr>
        <w:t xml:space="preserve"> is a basic deterministic n × n grid-world environment (the initial state for a</w:t>
      </w:r>
      <w:r>
        <w:rPr>
          <w:spacing w:val="5"/>
          <w:kern w:val="1"/>
        </w:rPr>
        <w:t xml:space="preserve"> </w:t>
      </w:r>
      <w:r w:rsidRPr="00C73B14">
        <w:rPr>
          <w:spacing w:val="5"/>
          <w:kern w:val="1"/>
        </w:rPr>
        <w:t>4 × 4 grid-world is shown in Figure 3) where the agent (shown as the green square) has to reach the goal</w:t>
      </w:r>
      <w:r>
        <w:rPr>
          <w:spacing w:val="5"/>
          <w:kern w:val="1"/>
        </w:rPr>
        <w:t xml:space="preserve"> </w:t>
      </w:r>
      <w:r w:rsidRPr="00C73B14">
        <w:rPr>
          <w:spacing w:val="5"/>
          <w:kern w:val="1"/>
        </w:rPr>
        <w:t>(shown as the yellow square) in the least amount of time steps possible.</w:t>
      </w:r>
    </w:p>
    <w:p w14:paraId="36BDB88B" w14:textId="4959B955" w:rsidR="00F87AF9" w:rsidRDefault="00C73B14" w:rsidP="00C73B14">
      <w:pPr>
        <w:widowControl w:val="0"/>
        <w:autoSpaceDE w:val="0"/>
        <w:autoSpaceDN w:val="0"/>
        <w:adjustRightInd w:val="0"/>
        <w:rPr>
          <w:spacing w:val="5"/>
          <w:kern w:val="1"/>
        </w:rPr>
      </w:pPr>
      <w:r w:rsidRPr="00C73B14">
        <w:rPr>
          <w:spacing w:val="5"/>
          <w:kern w:val="1"/>
        </w:rPr>
        <w:t>The environment’s state space will be described as an n × n matrix with real values on the interval [0, 1]</w:t>
      </w:r>
      <w:r>
        <w:rPr>
          <w:spacing w:val="5"/>
          <w:kern w:val="1"/>
        </w:rPr>
        <w:t xml:space="preserve"> </w:t>
      </w:r>
      <w:r w:rsidRPr="00C73B14">
        <w:rPr>
          <w:spacing w:val="5"/>
          <w:kern w:val="1"/>
        </w:rPr>
        <w:t>to designate different features and their positions. The agent will work within</w:t>
      </w:r>
      <w:r>
        <w:rPr>
          <w:spacing w:val="5"/>
          <w:kern w:val="1"/>
        </w:rPr>
        <w:t xml:space="preserve"> </w:t>
      </w:r>
      <w:r w:rsidRPr="00C73B14">
        <w:rPr>
          <w:spacing w:val="5"/>
          <w:kern w:val="1"/>
        </w:rPr>
        <w:t>an action space consisting of four actions: up, down, left, right. At each time step, the agent</w:t>
      </w:r>
      <w:r>
        <w:rPr>
          <w:spacing w:val="5"/>
          <w:kern w:val="1"/>
        </w:rPr>
        <w:t xml:space="preserve"> </w:t>
      </w:r>
      <w:r w:rsidRPr="00C73B14">
        <w:rPr>
          <w:spacing w:val="5"/>
          <w:kern w:val="1"/>
        </w:rPr>
        <w:t>will take one action and move in the direction described by the action. The agent will receive</w:t>
      </w:r>
      <w:r>
        <w:rPr>
          <w:spacing w:val="5"/>
          <w:kern w:val="1"/>
        </w:rPr>
        <w:t xml:space="preserve"> </w:t>
      </w:r>
      <w:r w:rsidRPr="00C73B14">
        <w:rPr>
          <w:spacing w:val="5"/>
          <w:kern w:val="1"/>
        </w:rPr>
        <w:t>a reward of +1 for moving closer to the goal and −1 for moving away or remaining the same</w:t>
      </w:r>
      <w:r>
        <w:rPr>
          <w:spacing w:val="5"/>
          <w:kern w:val="1"/>
        </w:rPr>
        <w:t xml:space="preserve"> </w:t>
      </w:r>
      <w:r w:rsidRPr="00C73B14">
        <w:rPr>
          <w:spacing w:val="5"/>
          <w:kern w:val="1"/>
        </w:rPr>
        <w:t>distance from the goal.</w:t>
      </w:r>
    </w:p>
    <w:p w14:paraId="1227DA08" w14:textId="5E8F31E0" w:rsidR="00C73B14" w:rsidRDefault="00C73B14" w:rsidP="00C73B14">
      <w:pPr>
        <w:widowControl w:val="0"/>
        <w:autoSpaceDE w:val="0"/>
        <w:autoSpaceDN w:val="0"/>
        <w:adjustRightInd w:val="0"/>
        <w:rPr>
          <w:spacing w:val="5"/>
          <w:kern w:val="1"/>
        </w:rPr>
      </w:pPr>
      <w:r>
        <w:rPr>
          <w:spacing w:val="5"/>
          <w:kern w:val="1"/>
        </w:rPr>
        <w:t xml:space="preserve">We are given a grid world environment </w:t>
      </w:r>
      <w:r w:rsidR="0008334D">
        <w:rPr>
          <w:spacing w:val="5"/>
          <w:kern w:val="1"/>
        </w:rPr>
        <w:t>which has a transition function, reset function, step function and a render function. This is what we are going to use to train the game and run our process in.</w:t>
      </w:r>
    </w:p>
    <w:p w14:paraId="367938E4" w14:textId="338F7398" w:rsidR="0008334D" w:rsidRDefault="0008334D" w:rsidP="0008334D">
      <w:pPr>
        <w:widowControl w:val="0"/>
        <w:autoSpaceDE w:val="0"/>
        <w:autoSpaceDN w:val="0"/>
        <w:adjustRightInd w:val="0"/>
        <w:jc w:val="center"/>
        <w:rPr>
          <w:spacing w:val="5"/>
          <w:kern w:val="1"/>
        </w:rPr>
      </w:pPr>
      <w:r>
        <w:rPr>
          <w:noProof/>
          <w:spacing w:val="5"/>
          <w:kern w:val="1"/>
        </w:rPr>
        <w:drawing>
          <wp:inline distT="0" distB="0" distL="0" distR="0" wp14:anchorId="217A1E80" wp14:editId="67D4BDDE">
            <wp:extent cx="3435793" cy="2713842"/>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9-12-04 at 8.17.50 PM.png"/>
                    <pic:cNvPicPr/>
                  </pic:nvPicPr>
                  <pic:blipFill>
                    <a:blip r:embed="rId7"/>
                    <a:stretch>
                      <a:fillRect/>
                    </a:stretch>
                  </pic:blipFill>
                  <pic:spPr>
                    <a:xfrm>
                      <a:off x="0" y="0"/>
                      <a:ext cx="3451541" cy="2726281"/>
                    </a:xfrm>
                    <a:prstGeom prst="rect">
                      <a:avLst/>
                    </a:prstGeom>
                  </pic:spPr>
                </pic:pic>
              </a:graphicData>
            </a:graphic>
          </wp:inline>
        </w:drawing>
      </w:r>
    </w:p>
    <w:p w14:paraId="21526D61" w14:textId="5514B6CE" w:rsidR="0008334D" w:rsidRDefault="0008334D" w:rsidP="0008334D">
      <w:pPr>
        <w:widowControl w:val="0"/>
        <w:autoSpaceDE w:val="0"/>
        <w:autoSpaceDN w:val="0"/>
        <w:adjustRightInd w:val="0"/>
        <w:rPr>
          <w:spacing w:val="5"/>
          <w:kern w:val="1"/>
        </w:rPr>
      </w:pPr>
      <w:r>
        <w:rPr>
          <w:spacing w:val="5"/>
          <w:kern w:val="1"/>
        </w:rPr>
        <w:t>We are also given a random agent that randomly takes steps, which doesn’t learn or remember anything. Then we are given a heuristic agent which succeeds to reach the goal but takes a lot of steps.</w:t>
      </w:r>
    </w:p>
    <w:p w14:paraId="10E3415D" w14:textId="77777777" w:rsidR="00C73B14" w:rsidRDefault="00C73B14" w:rsidP="00C73B14">
      <w:pPr>
        <w:widowControl w:val="0"/>
        <w:autoSpaceDE w:val="0"/>
        <w:autoSpaceDN w:val="0"/>
        <w:adjustRightInd w:val="0"/>
        <w:rPr>
          <w:spacing w:val="5"/>
          <w:kern w:val="1"/>
        </w:rPr>
      </w:pPr>
    </w:p>
    <w:p w14:paraId="67E12BB6" w14:textId="58AFA936" w:rsidR="00971094" w:rsidRDefault="0008334D" w:rsidP="00971094">
      <w:pPr>
        <w:widowControl w:val="0"/>
        <w:autoSpaceDE w:val="0"/>
        <w:autoSpaceDN w:val="0"/>
        <w:adjustRightInd w:val="0"/>
        <w:rPr>
          <w:b/>
          <w:spacing w:val="5"/>
          <w:kern w:val="1"/>
          <w:sz w:val="24"/>
          <w:szCs w:val="24"/>
        </w:rPr>
      </w:pPr>
      <w:r>
        <w:rPr>
          <w:b/>
          <w:spacing w:val="5"/>
          <w:kern w:val="1"/>
          <w:sz w:val="24"/>
          <w:szCs w:val="24"/>
        </w:rPr>
        <w:t>3</w:t>
      </w:r>
      <w:r w:rsidR="00971094">
        <w:rPr>
          <w:b/>
          <w:spacing w:val="5"/>
          <w:kern w:val="1"/>
          <w:sz w:val="24"/>
          <w:szCs w:val="24"/>
        </w:rPr>
        <w:tab/>
        <w:t>Architecture</w:t>
      </w:r>
    </w:p>
    <w:p w14:paraId="65FB6597" w14:textId="77777777" w:rsidR="00AD1011" w:rsidRDefault="00AD1011" w:rsidP="00971094">
      <w:pPr>
        <w:widowControl w:val="0"/>
        <w:autoSpaceDE w:val="0"/>
        <w:autoSpaceDN w:val="0"/>
        <w:adjustRightInd w:val="0"/>
        <w:rPr>
          <w:b/>
          <w:spacing w:val="5"/>
          <w:kern w:val="1"/>
          <w:sz w:val="24"/>
          <w:szCs w:val="24"/>
        </w:rPr>
      </w:pPr>
    </w:p>
    <w:p w14:paraId="6F2F1FB3" w14:textId="095F3E89" w:rsidR="00971094" w:rsidRDefault="0008334D" w:rsidP="00971094">
      <w:pPr>
        <w:widowControl w:val="0"/>
        <w:autoSpaceDE w:val="0"/>
        <w:autoSpaceDN w:val="0"/>
        <w:adjustRightInd w:val="0"/>
        <w:rPr>
          <w:b/>
          <w:spacing w:val="5"/>
          <w:kern w:val="1"/>
        </w:rPr>
      </w:pPr>
      <w:r>
        <w:rPr>
          <w:b/>
          <w:spacing w:val="5"/>
          <w:kern w:val="1"/>
        </w:rPr>
        <w:t>3</w:t>
      </w:r>
      <w:r w:rsidR="00971094">
        <w:rPr>
          <w:b/>
          <w:spacing w:val="5"/>
          <w:kern w:val="1"/>
        </w:rPr>
        <w:t xml:space="preserve">.1 </w:t>
      </w:r>
      <w:r>
        <w:rPr>
          <w:b/>
          <w:spacing w:val="5"/>
          <w:kern w:val="1"/>
        </w:rPr>
        <w:t>Tabular Q-Learning</w:t>
      </w:r>
    </w:p>
    <w:p w14:paraId="6CA93379" w14:textId="77777777" w:rsidR="0008334D" w:rsidRPr="0008334D" w:rsidRDefault="0008334D" w:rsidP="0008334D">
      <w:pPr>
        <w:widowControl w:val="0"/>
        <w:autoSpaceDE w:val="0"/>
        <w:autoSpaceDN w:val="0"/>
        <w:adjustRightInd w:val="0"/>
        <w:rPr>
          <w:spacing w:val="5"/>
          <w:kern w:val="1"/>
        </w:rPr>
      </w:pPr>
      <w:r w:rsidRPr="0008334D">
        <w:rPr>
          <w:spacing w:val="5"/>
          <w:kern w:val="1"/>
        </w:rPr>
        <w:t xml:space="preserve">Our task is find a policy </w:t>
      </w:r>
      <w:proofErr w:type="gramStart"/>
      <w:r w:rsidRPr="0008334D">
        <w:rPr>
          <w:spacing w:val="5"/>
          <w:kern w:val="1"/>
        </w:rPr>
        <w:t>π :</w:t>
      </w:r>
      <w:proofErr w:type="gramEnd"/>
      <w:r w:rsidRPr="0008334D">
        <w:rPr>
          <w:spacing w:val="5"/>
          <w:kern w:val="1"/>
        </w:rPr>
        <w:t xml:space="preserve"> S → A which our agent will use to take actions in the environment which maximize cumulative reward, i.e.,</w:t>
      </w:r>
    </w:p>
    <w:p w14:paraId="2A8416FB" w14:textId="77777777" w:rsidR="0008334D" w:rsidRDefault="0008334D" w:rsidP="0008334D">
      <w:pPr>
        <w:widowControl w:val="0"/>
        <w:autoSpaceDE w:val="0"/>
        <w:autoSpaceDN w:val="0"/>
        <w:adjustRightInd w:val="0"/>
        <w:rPr>
          <w:spacing w:val="5"/>
          <w:kern w:val="1"/>
        </w:rPr>
      </w:pPr>
    </w:p>
    <w:p w14:paraId="49A43CFD" w14:textId="608E568D" w:rsidR="0008334D" w:rsidRDefault="0008334D" w:rsidP="0008334D">
      <w:pPr>
        <w:widowControl w:val="0"/>
        <w:autoSpaceDE w:val="0"/>
        <w:autoSpaceDN w:val="0"/>
        <w:adjustRightInd w:val="0"/>
        <w:jc w:val="center"/>
        <w:rPr>
          <w:spacing w:val="5"/>
          <w:kern w:val="1"/>
        </w:rPr>
      </w:pPr>
      <w:r>
        <w:rPr>
          <w:noProof/>
          <w:spacing w:val="5"/>
          <w:kern w:val="1"/>
        </w:rPr>
        <w:drawing>
          <wp:inline distT="0" distB="0" distL="0" distR="0" wp14:anchorId="4F9B50E3" wp14:editId="6711B355">
            <wp:extent cx="1667198" cy="613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19-12-04 at 8.23.03 PM.png"/>
                    <pic:cNvPicPr/>
                  </pic:nvPicPr>
                  <pic:blipFill>
                    <a:blip r:embed="rId8"/>
                    <a:stretch>
                      <a:fillRect/>
                    </a:stretch>
                  </pic:blipFill>
                  <pic:spPr>
                    <a:xfrm>
                      <a:off x="0" y="0"/>
                      <a:ext cx="1734759" cy="638049"/>
                    </a:xfrm>
                    <a:prstGeom prst="rect">
                      <a:avLst/>
                    </a:prstGeom>
                  </pic:spPr>
                </pic:pic>
              </a:graphicData>
            </a:graphic>
          </wp:inline>
        </w:drawing>
      </w:r>
    </w:p>
    <w:p w14:paraId="5E3E2E3A" w14:textId="77777777" w:rsidR="0008334D" w:rsidRDefault="0008334D" w:rsidP="0008334D">
      <w:pPr>
        <w:widowControl w:val="0"/>
        <w:autoSpaceDE w:val="0"/>
        <w:autoSpaceDN w:val="0"/>
        <w:adjustRightInd w:val="0"/>
        <w:rPr>
          <w:spacing w:val="5"/>
          <w:kern w:val="1"/>
        </w:rPr>
      </w:pPr>
    </w:p>
    <w:p w14:paraId="1C8CF0FD" w14:textId="1B2967A0" w:rsidR="0008334D" w:rsidRDefault="0008334D" w:rsidP="0008334D">
      <w:pPr>
        <w:widowControl w:val="0"/>
        <w:autoSpaceDE w:val="0"/>
        <w:autoSpaceDN w:val="0"/>
        <w:adjustRightInd w:val="0"/>
        <w:rPr>
          <w:spacing w:val="5"/>
          <w:kern w:val="1"/>
        </w:rPr>
      </w:pPr>
      <w:r w:rsidRPr="0008334D">
        <w:rPr>
          <w:spacing w:val="5"/>
          <w:kern w:val="1"/>
        </w:rPr>
        <w:t xml:space="preserve">where γ </w:t>
      </w:r>
      <w:r w:rsidRPr="0008334D">
        <w:rPr>
          <w:rFonts w:ascii="Cambria Math" w:hAnsi="Cambria Math" w:cs="Cambria Math"/>
          <w:spacing w:val="5"/>
          <w:kern w:val="1"/>
        </w:rPr>
        <w:t>∈</w:t>
      </w:r>
      <w:r w:rsidRPr="0008334D">
        <w:rPr>
          <w:spacing w:val="5"/>
          <w:kern w:val="1"/>
        </w:rPr>
        <w:t xml:space="preserve"> [0, 1] is a discounting factor (used to give more weight to more immediate rewards), </w:t>
      </w:r>
      <w:proofErr w:type="spellStart"/>
      <w:r w:rsidRPr="0008334D">
        <w:rPr>
          <w:spacing w:val="5"/>
          <w:kern w:val="1"/>
        </w:rPr>
        <w:t>st</w:t>
      </w:r>
      <w:proofErr w:type="spellEnd"/>
      <w:r w:rsidRPr="0008334D">
        <w:rPr>
          <w:spacing w:val="5"/>
          <w:kern w:val="1"/>
        </w:rPr>
        <w:t xml:space="preserve"> is the state at time step t, at is the action the agent took at time step t, and st+1 is the state which the environment transitioned to after the agent took the action.</w:t>
      </w:r>
    </w:p>
    <w:p w14:paraId="1E793321" w14:textId="751F553F" w:rsidR="0008334D" w:rsidRDefault="0008334D" w:rsidP="0008334D">
      <w:pPr>
        <w:widowControl w:val="0"/>
        <w:autoSpaceDE w:val="0"/>
        <w:autoSpaceDN w:val="0"/>
        <w:adjustRightInd w:val="0"/>
        <w:rPr>
          <w:spacing w:val="5"/>
          <w:kern w:val="1"/>
        </w:rPr>
      </w:pPr>
    </w:p>
    <w:p w14:paraId="4E163F48" w14:textId="0813A72A" w:rsidR="000C0F7C" w:rsidRDefault="000C0F7C" w:rsidP="0008334D">
      <w:pPr>
        <w:widowControl w:val="0"/>
        <w:autoSpaceDE w:val="0"/>
        <w:autoSpaceDN w:val="0"/>
        <w:adjustRightInd w:val="0"/>
        <w:rPr>
          <w:spacing w:val="5"/>
          <w:kern w:val="1"/>
        </w:rPr>
      </w:pPr>
      <w:r>
        <w:rPr>
          <w:spacing w:val="5"/>
          <w:kern w:val="1"/>
        </w:rPr>
        <w:t xml:space="preserve">Q-Learning is a process in which we train some function </w:t>
      </w:r>
      <w:proofErr w:type="spellStart"/>
      <w:r>
        <w:rPr>
          <w:spacing w:val="5"/>
          <w:kern w:val="1"/>
        </w:rPr>
        <w:t>Q</w:t>
      </w:r>
      <w:r>
        <w:rPr>
          <w:spacing w:val="5"/>
          <w:kern w:val="1"/>
          <w:vertAlign w:val="subscript"/>
        </w:rPr>
        <w:t>theta</w:t>
      </w:r>
      <w:r>
        <w:rPr>
          <w:spacing w:val="5"/>
          <w:kern w:val="1"/>
        </w:rPr>
        <w:t>:S</w:t>
      </w:r>
      <w:proofErr w:type="spellEnd"/>
      <w:r>
        <w:rPr>
          <w:spacing w:val="5"/>
          <w:kern w:val="1"/>
        </w:rPr>
        <w:t xml:space="preserve"> X A-&gt;R, parameterized by theta, to learn a mapping from state-action pairs to their Q-value, which is the expected discounted reward for the policy:</w:t>
      </w:r>
    </w:p>
    <w:p w14:paraId="7500A276" w14:textId="62D35AD9" w:rsidR="000C0F7C" w:rsidRDefault="000C0F7C" w:rsidP="000C0F7C">
      <w:pPr>
        <w:widowControl w:val="0"/>
        <w:autoSpaceDE w:val="0"/>
        <w:autoSpaceDN w:val="0"/>
        <w:adjustRightInd w:val="0"/>
        <w:jc w:val="center"/>
        <w:rPr>
          <w:spacing w:val="5"/>
          <w:kern w:val="1"/>
        </w:rPr>
      </w:pPr>
      <w:r>
        <w:rPr>
          <w:noProof/>
          <w:spacing w:val="5"/>
          <w:kern w:val="1"/>
        </w:rPr>
        <w:lastRenderedPageBreak/>
        <w:drawing>
          <wp:inline distT="0" distB="0" distL="0" distR="0" wp14:anchorId="19D7E87A" wp14:editId="1C9D8A67">
            <wp:extent cx="2408455" cy="640314"/>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9-12-04 at 8.27.43 PM.png"/>
                    <pic:cNvPicPr/>
                  </pic:nvPicPr>
                  <pic:blipFill>
                    <a:blip r:embed="rId9"/>
                    <a:stretch>
                      <a:fillRect/>
                    </a:stretch>
                  </pic:blipFill>
                  <pic:spPr>
                    <a:xfrm>
                      <a:off x="0" y="0"/>
                      <a:ext cx="2437146" cy="647942"/>
                    </a:xfrm>
                    <a:prstGeom prst="rect">
                      <a:avLst/>
                    </a:prstGeom>
                  </pic:spPr>
                </pic:pic>
              </a:graphicData>
            </a:graphic>
          </wp:inline>
        </w:drawing>
      </w:r>
    </w:p>
    <w:p w14:paraId="2412C827" w14:textId="6E20F475" w:rsidR="000C0F7C" w:rsidRPr="000C0F7C" w:rsidRDefault="000C0F7C" w:rsidP="000C0F7C">
      <w:pPr>
        <w:widowControl w:val="0"/>
        <w:autoSpaceDE w:val="0"/>
        <w:autoSpaceDN w:val="0"/>
        <w:adjustRightInd w:val="0"/>
        <w:rPr>
          <w:spacing w:val="5"/>
          <w:kern w:val="1"/>
        </w:rPr>
      </w:pPr>
      <w:r w:rsidRPr="000C0F7C">
        <w:rPr>
          <w:spacing w:val="5"/>
          <w:kern w:val="1"/>
        </w:rPr>
        <w:t>Reinforcement learning involves an agent, a set of states S, and a set A of</w:t>
      </w:r>
      <w:r w:rsidR="00F450DB">
        <w:rPr>
          <w:spacing w:val="5"/>
          <w:kern w:val="1"/>
        </w:rPr>
        <w:t xml:space="preserve"> </w:t>
      </w:r>
      <w:r w:rsidRPr="000C0F7C">
        <w:rPr>
          <w:spacing w:val="5"/>
          <w:kern w:val="1"/>
        </w:rPr>
        <w:t>actions per state. By performing an action in A, the agent transitions from state to state. Executing an action in a specific state provides the agent with a reward (a numerical score).</w:t>
      </w:r>
    </w:p>
    <w:p w14:paraId="7F9555F5" w14:textId="77777777" w:rsidR="000C0F7C" w:rsidRPr="000C0F7C" w:rsidRDefault="000C0F7C" w:rsidP="000C0F7C">
      <w:pPr>
        <w:widowControl w:val="0"/>
        <w:autoSpaceDE w:val="0"/>
        <w:autoSpaceDN w:val="0"/>
        <w:adjustRightInd w:val="0"/>
        <w:rPr>
          <w:spacing w:val="5"/>
          <w:kern w:val="1"/>
        </w:rPr>
      </w:pPr>
    </w:p>
    <w:p w14:paraId="1F0F9762" w14:textId="77777777" w:rsidR="000C0F7C" w:rsidRPr="000C0F7C" w:rsidRDefault="000C0F7C" w:rsidP="000C0F7C">
      <w:pPr>
        <w:widowControl w:val="0"/>
        <w:autoSpaceDE w:val="0"/>
        <w:autoSpaceDN w:val="0"/>
        <w:adjustRightInd w:val="0"/>
        <w:rPr>
          <w:spacing w:val="5"/>
          <w:kern w:val="1"/>
        </w:rPr>
      </w:pPr>
      <w:r w:rsidRPr="000C0F7C">
        <w:rPr>
          <w:spacing w:val="5"/>
          <w:kern w:val="1"/>
        </w:rPr>
        <w:t>The goal of the agent is to maximize its total (future) reward. It does this by adding the maximum reward attainable from future states to the reward for achieving its current state, effectively influencing the current action by the potential future reward. This potential reward is a weighted sum of the expected values of the rewards of all future steps starting from the current state.</w:t>
      </w:r>
    </w:p>
    <w:p w14:paraId="342F5C59" w14:textId="77777777" w:rsidR="000C0F7C" w:rsidRPr="000C0F7C" w:rsidRDefault="000C0F7C" w:rsidP="000C0F7C">
      <w:pPr>
        <w:widowControl w:val="0"/>
        <w:autoSpaceDE w:val="0"/>
        <w:autoSpaceDN w:val="0"/>
        <w:adjustRightInd w:val="0"/>
        <w:rPr>
          <w:spacing w:val="5"/>
          <w:kern w:val="1"/>
        </w:rPr>
      </w:pPr>
    </w:p>
    <w:p w14:paraId="17F6A2B1" w14:textId="77777777" w:rsidR="000C0F7C" w:rsidRPr="000C0F7C" w:rsidRDefault="000C0F7C" w:rsidP="000C0F7C">
      <w:pPr>
        <w:widowControl w:val="0"/>
        <w:autoSpaceDE w:val="0"/>
        <w:autoSpaceDN w:val="0"/>
        <w:adjustRightInd w:val="0"/>
        <w:rPr>
          <w:spacing w:val="5"/>
          <w:kern w:val="1"/>
        </w:rPr>
      </w:pPr>
      <w:r w:rsidRPr="000C0F7C">
        <w:rPr>
          <w:spacing w:val="5"/>
          <w:kern w:val="1"/>
        </w:rPr>
        <w:t>As an example, consider the process of boarding a train, in which the reward is measured by the negative of the total time spent boarding (alternatively, the cost of boarding the train is equal to the boarding time). One strategy is to enter the train door as soon as they open, minimizing the initial wait time for yourself. If the train is crowded, however, then you will have a slow entry after the initial action of entering the door as people are fighting you to depart the train as you attempt to board. The total boarding time, or cost, is then:</w:t>
      </w:r>
    </w:p>
    <w:p w14:paraId="6BCC2A67" w14:textId="77777777" w:rsidR="000C0F7C" w:rsidRPr="000C0F7C" w:rsidRDefault="000C0F7C" w:rsidP="000C0F7C">
      <w:pPr>
        <w:widowControl w:val="0"/>
        <w:autoSpaceDE w:val="0"/>
        <w:autoSpaceDN w:val="0"/>
        <w:adjustRightInd w:val="0"/>
        <w:rPr>
          <w:spacing w:val="5"/>
          <w:kern w:val="1"/>
        </w:rPr>
      </w:pPr>
    </w:p>
    <w:p w14:paraId="1283A3E9" w14:textId="77777777" w:rsidR="000C0F7C" w:rsidRPr="000C0F7C" w:rsidRDefault="000C0F7C" w:rsidP="000C0F7C">
      <w:pPr>
        <w:pStyle w:val="ListParagraph"/>
        <w:widowControl w:val="0"/>
        <w:numPr>
          <w:ilvl w:val="0"/>
          <w:numId w:val="13"/>
        </w:numPr>
        <w:autoSpaceDE w:val="0"/>
        <w:autoSpaceDN w:val="0"/>
        <w:adjustRightInd w:val="0"/>
        <w:rPr>
          <w:spacing w:val="5"/>
          <w:kern w:val="1"/>
        </w:rPr>
      </w:pPr>
      <w:r w:rsidRPr="000C0F7C">
        <w:rPr>
          <w:spacing w:val="5"/>
          <w:kern w:val="1"/>
        </w:rPr>
        <w:t>0 seconds wait time + 15 seconds fight time</w:t>
      </w:r>
    </w:p>
    <w:p w14:paraId="5F33EA19" w14:textId="77777777" w:rsidR="000C0F7C" w:rsidRPr="000C0F7C" w:rsidRDefault="000C0F7C" w:rsidP="000C0F7C">
      <w:pPr>
        <w:widowControl w:val="0"/>
        <w:autoSpaceDE w:val="0"/>
        <w:autoSpaceDN w:val="0"/>
        <w:adjustRightInd w:val="0"/>
        <w:rPr>
          <w:spacing w:val="5"/>
          <w:kern w:val="1"/>
        </w:rPr>
      </w:pPr>
      <w:r w:rsidRPr="000C0F7C">
        <w:rPr>
          <w:spacing w:val="5"/>
          <w:kern w:val="1"/>
        </w:rPr>
        <w:t>On the next day, by random chance (exploration), you decide to wait and let other people depart first. This initially results in a longer wait time. However, time fighting other passengers is less. Overall, this path has a higher reward than that of the previous day, since the total boarding time is now:</w:t>
      </w:r>
    </w:p>
    <w:p w14:paraId="65A8B3B8" w14:textId="77777777" w:rsidR="000C0F7C" w:rsidRPr="000C0F7C" w:rsidRDefault="000C0F7C" w:rsidP="000C0F7C">
      <w:pPr>
        <w:widowControl w:val="0"/>
        <w:autoSpaceDE w:val="0"/>
        <w:autoSpaceDN w:val="0"/>
        <w:adjustRightInd w:val="0"/>
        <w:rPr>
          <w:spacing w:val="5"/>
          <w:kern w:val="1"/>
        </w:rPr>
      </w:pPr>
    </w:p>
    <w:p w14:paraId="1403969A" w14:textId="77777777" w:rsidR="000C0F7C" w:rsidRPr="000C0F7C" w:rsidRDefault="000C0F7C" w:rsidP="000C0F7C">
      <w:pPr>
        <w:pStyle w:val="ListParagraph"/>
        <w:widowControl w:val="0"/>
        <w:numPr>
          <w:ilvl w:val="0"/>
          <w:numId w:val="13"/>
        </w:numPr>
        <w:autoSpaceDE w:val="0"/>
        <w:autoSpaceDN w:val="0"/>
        <w:adjustRightInd w:val="0"/>
        <w:rPr>
          <w:spacing w:val="5"/>
          <w:kern w:val="1"/>
        </w:rPr>
      </w:pPr>
      <w:r w:rsidRPr="000C0F7C">
        <w:rPr>
          <w:spacing w:val="5"/>
          <w:kern w:val="1"/>
        </w:rPr>
        <w:t>5 second wait time + 0 second fight time.</w:t>
      </w:r>
    </w:p>
    <w:p w14:paraId="615110F8" w14:textId="602E9743" w:rsidR="000C0F7C" w:rsidRDefault="000C0F7C" w:rsidP="000C0F7C">
      <w:pPr>
        <w:widowControl w:val="0"/>
        <w:autoSpaceDE w:val="0"/>
        <w:autoSpaceDN w:val="0"/>
        <w:adjustRightInd w:val="0"/>
        <w:rPr>
          <w:spacing w:val="5"/>
          <w:kern w:val="1"/>
        </w:rPr>
      </w:pPr>
      <w:r w:rsidRPr="000C0F7C">
        <w:rPr>
          <w:spacing w:val="5"/>
          <w:kern w:val="1"/>
        </w:rPr>
        <w:t>Through exploration, despite the initial (patient) action resulting in a larger cost (or negative reward) than in the forceful strategy, the overall cost is lower, thus revealing a more rewarding strategy.</w:t>
      </w:r>
    </w:p>
    <w:p w14:paraId="67CB94AD" w14:textId="77777777" w:rsidR="000C0F7C" w:rsidRPr="000C0F7C" w:rsidRDefault="000C0F7C" w:rsidP="0008334D">
      <w:pPr>
        <w:widowControl w:val="0"/>
        <w:autoSpaceDE w:val="0"/>
        <w:autoSpaceDN w:val="0"/>
        <w:adjustRightInd w:val="0"/>
        <w:rPr>
          <w:spacing w:val="5"/>
          <w:kern w:val="1"/>
        </w:rPr>
      </w:pPr>
    </w:p>
    <w:p w14:paraId="51704084" w14:textId="77777777" w:rsidR="006E431A" w:rsidRDefault="006E431A" w:rsidP="006E431A">
      <w:pPr>
        <w:rPr>
          <w:spacing w:val="5"/>
          <w:kern w:val="1"/>
        </w:rPr>
      </w:pPr>
    </w:p>
    <w:p w14:paraId="69A08AE2" w14:textId="51482B3D" w:rsidR="00D92E35" w:rsidRPr="00AD1011" w:rsidRDefault="000C0F7C" w:rsidP="00A8216B">
      <w:pPr>
        <w:widowControl w:val="0"/>
        <w:autoSpaceDE w:val="0"/>
        <w:autoSpaceDN w:val="0"/>
        <w:adjustRightInd w:val="0"/>
        <w:rPr>
          <w:b/>
          <w:spacing w:val="5"/>
          <w:kern w:val="1"/>
        </w:rPr>
      </w:pPr>
      <w:r>
        <w:rPr>
          <w:b/>
          <w:spacing w:val="5"/>
          <w:kern w:val="1"/>
        </w:rPr>
        <w:t>3</w:t>
      </w:r>
      <w:r w:rsidR="00971094">
        <w:rPr>
          <w:b/>
          <w:spacing w:val="5"/>
          <w:kern w:val="1"/>
        </w:rPr>
        <w:t xml:space="preserve">.2 </w:t>
      </w:r>
      <w:r>
        <w:rPr>
          <w:b/>
          <w:spacing w:val="5"/>
          <w:kern w:val="1"/>
        </w:rPr>
        <w:t>Implement Policy function</w:t>
      </w:r>
    </w:p>
    <w:p w14:paraId="271A36A4" w14:textId="5A7F7931" w:rsidR="000C0F7C" w:rsidRDefault="000C0F7C" w:rsidP="00A8216B">
      <w:pPr>
        <w:widowControl w:val="0"/>
        <w:autoSpaceDE w:val="0"/>
        <w:autoSpaceDN w:val="0"/>
        <w:adjustRightInd w:val="0"/>
        <w:rPr>
          <w:spacing w:val="5"/>
          <w:kern w:val="1"/>
        </w:rPr>
      </w:pPr>
      <w:r>
        <w:rPr>
          <w:spacing w:val="5"/>
          <w:kern w:val="1"/>
        </w:rPr>
        <w:t xml:space="preserve">We have defined the policy function such that for every random value of uniform is its less than the epsilon </w:t>
      </w:r>
      <w:r w:rsidR="00F450DB">
        <w:rPr>
          <w:spacing w:val="5"/>
          <w:kern w:val="1"/>
        </w:rPr>
        <w:t>we set the action variable to explore the action space. This means that the variable is moving towards the goal.</w:t>
      </w:r>
    </w:p>
    <w:p w14:paraId="6759438F" w14:textId="54143D47" w:rsidR="00F450DB" w:rsidRDefault="00F450DB" w:rsidP="00A8216B">
      <w:pPr>
        <w:widowControl w:val="0"/>
        <w:autoSpaceDE w:val="0"/>
        <w:autoSpaceDN w:val="0"/>
        <w:adjustRightInd w:val="0"/>
        <w:rPr>
          <w:spacing w:val="5"/>
          <w:kern w:val="1"/>
        </w:rPr>
      </w:pPr>
      <w:r>
        <w:rPr>
          <w:spacing w:val="5"/>
          <w:kern w:val="1"/>
        </w:rPr>
        <w:t>If that’s not the case then we have to go back to the learned parameters because this is going to the path away from the goal we have to reach. Basically, policy function is going to tell the action variable whether to move near or select other position of learned parameters to reach the end goal.</w:t>
      </w:r>
    </w:p>
    <w:p w14:paraId="277FB133" w14:textId="68BDBFC0" w:rsidR="00F450DB" w:rsidRDefault="00F450DB" w:rsidP="00A8216B">
      <w:pPr>
        <w:widowControl w:val="0"/>
        <w:autoSpaceDE w:val="0"/>
        <w:autoSpaceDN w:val="0"/>
        <w:adjustRightInd w:val="0"/>
        <w:rPr>
          <w:spacing w:val="5"/>
          <w:kern w:val="1"/>
        </w:rPr>
      </w:pPr>
    </w:p>
    <w:p w14:paraId="442F040A" w14:textId="153FF289" w:rsidR="00AD1011" w:rsidRDefault="00F450DB" w:rsidP="00A8216B">
      <w:pPr>
        <w:widowControl w:val="0"/>
        <w:autoSpaceDE w:val="0"/>
        <w:autoSpaceDN w:val="0"/>
        <w:adjustRightInd w:val="0"/>
        <w:rPr>
          <w:b/>
          <w:spacing w:val="5"/>
          <w:kern w:val="1"/>
        </w:rPr>
      </w:pPr>
      <w:r>
        <w:rPr>
          <w:b/>
          <w:spacing w:val="5"/>
          <w:kern w:val="1"/>
        </w:rPr>
        <w:t>3.3 Updating the Q-Table:</w:t>
      </w:r>
    </w:p>
    <w:p w14:paraId="2A1D76F5" w14:textId="77777777" w:rsidR="00F450DB" w:rsidRPr="00F450DB" w:rsidRDefault="00F450DB" w:rsidP="00F450DB">
      <w:pPr>
        <w:widowControl w:val="0"/>
        <w:autoSpaceDE w:val="0"/>
        <w:autoSpaceDN w:val="0"/>
        <w:adjustRightInd w:val="0"/>
        <w:rPr>
          <w:spacing w:val="5"/>
          <w:kern w:val="1"/>
        </w:rPr>
      </w:pPr>
      <w:r w:rsidRPr="00F450DB">
        <w:rPr>
          <w:spacing w:val="5"/>
          <w:kern w:val="1"/>
        </w:rPr>
        <w:t xml:space="preserve">Here, we would create an |S| × |A| array, our Q-Table, which would have entries </w:t>
      </w:r>
      <w:proofErr w:type="spellStart"/>
      <w:r w:rsidRPr="00F450DB">
        <w:rPr>
          <w:spacing w:val="5"/>
          <w:kern w:val="1"/>
        </w:rPr>
        <w:t>q</w:t>
      </w:r>
      <w:r w:rsidRPr="00F450DB">
        <w:rPr>
          <w:spacing w:val="5"/>
          <w:kern w:val="1"/>
          <w:vertAlign w:val="subscript"/>
        </w:rPr>
        <w:t>i,j</w:t>
      </w:r>
      <w:proofErr w:type="spellEnd"/>
      <w:r w:rsidRPr="00F450DB">
        <w:rPr>
          <w:spacing w:val="5"/>
          <w:kern w:val="1"/>
        </w:rPr>
        <w:t xml:space="preserve"> where </w:t>
      </w:r>
      <w:proofErr w:type="spellStart"/>
      <w:r w:rsidRPr="00F450DB">
        <w:rPr>
          <w:spacing w:val="5"/>
          <w:kern w:val="1"/>
        </w:rPr>
        <w:t>i</w:t>
      </w:r>
      <w:proofErr w:type="spellEnd"/>
      <w:r w:rsidRPr="00F450DB">
        <w:rPr>
          <w:spacing w:val="5"/>
          <w:kern w:val="1"/>
        </w:rPr>
        <w:t xml:space="preserve"> corresponds to the </w:t>
      </w:r>
      <w:proofErr w:type="spellStart"/>
      <w:r w:rsidRPr="00F450DB">
        <w:rPr>
          <w:spacing w:val="5"/>
          <w:kern w:val="1"/>
        </w:rPr>
        <w:t>ith</w:t>
      </w:r>
      <w:proofErr w:type="spellEnd"/>
      <w:r w:rsidRPr="00F450DB">
        <w:rPr>
          <w:spacing w:val="5"/>
          <w:kern w:val="1"/>
        </w:rPr>
        <w:t xml:space="preserve"> state (the row) and j corresponds to the </w:t>
      </w:r>
      <w:proofErr w:type="spellStart"/>
      <w:r w:rsidRPr="00F450DB">
        <w:rPr>
          <w:spacing w:val="5"/>
          <w:kern w:val="1"/>
        </w:rPr>
        <w:t>jth</w:t>
      </w:r>
      <w:proofErr w:type="spellEnd"/>
      <w:r w:rsidRPr="00F450DB">
        <w:rPr>
          <w:spacing w:val="5"/>
          <w:kern w:val="1"/>
        </w:rPr>
        <w:t xml:space="preserve"> action (the column), so that if </w:t>
      </w:r>
      <w:proofErr w:type="spellStart"/>
      <w:r w:rsidRPr="00F450DB">
        <w:rPr>
          <w:spacing w:val="5"/>
          <w:kern w:val="1"/>
        </w:rPr>
        <w:t>s</w:t>
      </w:r>
      <w:r w:rsidRPr="00F450DB">
        <w:rPr>
          <w:spacing w:val="5"/>
          <w:kern w:val="1"/>
          <w:vertAlign w:val="subscript"/>
        </w:rPr>
        <w:t>t</w:t>
      </w:r>
      <w:proofErr w:type="spellEnd"/>
      <w:r w:rsidRPr="00F450DB">
        <w:rPr>
          <w:spacing w:val="5"/>
          <w:kern w:val="1"/>
        </w:rPr>
        <w:t xml:space="preserve"> is located in the </w:t>
      </w:r>
      <w:proofErr w:type="spellStart"/>
      <w:r w:rsidRPr="00F450DB">
        <w:rPr>
          <w:spacing w:val="5"/>
          <w:kern w:val="1"/>
        </w:rPr>
        <w:t>ith</w:t>
      </w:r>
      <w:proofErr w:type="spellEnd"/>
      <w:r w:rsidRPr="00F450DB">
        <w:rPr>
          <w:spacing w:val="5"/>
          <w:kern w:val="1"/>
        </w:rPr>
        <w:t xml:space="preserve"> row and at is the </w:t>
      </w:r>
      <w:proofErr w:type="spellStart"/>
      <w:r w:rsidRPr="00F450DB">
        <w:rPr>
          <w:spacing w:val="5"/>
          <w:kern w:val="1"/>
        </w:rPr>
        <w:t>jth</w:t>
      </w:r>
      <w:proofErr w:type="spellEnd"/>
      <w:r w:rsidRPr="00F450DB">
        <w:rPr>
          <w:spacing w:val="5"/>
          <w:kern w:val="1"/>
        </w:rPr>
        <w:t xml:space="preserve"> column, Q(</w:t>
      </w:r>
      <w:proofErr w:type="spellStart"/>
      <w:r w:rsidRPr="00F450DB">
        <w:rPr>
          <w:spacing w:val="5"/>
          <w:kern w:val="1"/>
        </w:rPr>
        <w:t>s</w:t>
      </w:r>
      <w:r w:rsidRPr="00F450DB">
        <w:rPr>
          <w:spacing w:val="5"/>
          <w:kern w:val="1"/>
          <w:vertAlign w:val="subscript"/>
        </w:rPr>
        <w:t>t</w:t>
      </w:r>
      <w:r w:rsidRPr="00F450DB">
        <w:rPr>
          <w:spacing w:val="5"/>
          <w:kern w:val="1"/>
        </w:rPr>
        <w:t>,a</w:t>
      </w:r>
      <w:r w:rsidRPr="00F450DB">
        <w:rPr>
          <w:spacing w:val="5"/>
          <w:kern w:val="1"/>
          <w:vertAlign w:val="subscript"/>
        </w:rPr>
        <w:t>t</w:t>
      </w:r>
      <w:proofErr w:type="spellEnd"/>
      <w:r w:rsidRPr="00F450DB">
        <w:rPr>
          <w:spacing w:val="5"/>
          <w:kern w:val="1"/>
        </w:rPr>
        <w:t xml:space="preserve">) = </w:t>
      </w:r>
      <w:proofErr w:type="spellStart"/>
      <w:r w:rsidRPr="00F450DB">
        <w:rPr>
          <w:spacing w:val="5"/>
          <w:kern w:val="1"/>
        </w:rPr>
        <w:t>q</w:t>
      </w:r>
      <w:r w:rsidRPr="00F450DB">
        <w:rPr>
          <w:spacing w:val="5"/>
          <w:kern w:val="1"/>
          <w:vertAlign w:val="subscript"/>
        </w:rPr>
        <w:t>i,j</w:t>
      </w:r>
      <w:proofErr w:type="spellEnd"/>
      <w:r w:rsidRPr="00F450DB">
        <w:rPr>
          <w:spacing w:val="5"/>
          <w:kern w:val="1"/>
        </w:rPr>
        <w:t>.</w:t>
      </w:r>
    </w:p>
    <w:p w14:paraId="6C460E7A" w14:textId="3301E3D0" w:rsidR="00F450DB" w:rsidRDefault="00F450DB" w:rsidP="00F450DB">
      <w:pPr>
        <w:widowControl w:val="0"/>
        <w:autoSpaceDE w:val="0"/>
        <w:autoSpaceDN w:val="0"/>
        <w:adjustRightInd w:val="0"/>
        <w:rPr>
          <w:spacing w:val="5"/>
          <w:kern w:val="1"/>
        </w:rPr>
      </w:pPr>
      <w:r w:rsidRPr="00F450DB">
        <w:rPr>
          <w:spacing w:val="5"/>
          <w:kern w:val="1"/>
        </w:rPr>
        <w:t>We use a value iteration update algorithm to update our Q-values as we explore the environment’s states:</w:t>
      </w:r>
    </w:p>
    <w:p w14:paraId="6A8D7E7F" w14:textId="4F63934D" w:rsidR="00F450DB" w:rsidRDefault="00F450DB" w:rsidP="00F450DB">
      <w:pPr>
        <w:widowControl w:val="0"/>
        <w:autoSpaceDE w:val="0"/>
        <w:autoSpaceDN w:val="0"/>
        <w:adjustRightInd w:val="0"/>
        <w:jc w:val="center"/>
        <w:rPr>
          <w:spacing w:val="5"/>
          <w:kern w:val="1"/>
        </w:rPr>
      </w:pPr>
      <w:r>
        <w:rPr>
          <w:noProof/>
          <w:spacing w:val="5"/>
          <w:kern w:val="1"/>
        </w:rPr>
        <w:drawing>
          <wp:inline distT="0" distB="0" distL="0" distR="0" wp14:anchorId="2D5EE74A" wp14:editId="1B8E1D1A">
            <wp:extent cx="3979455" cy="70193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 Shot 2019-12-04 at 8.45.42 PM.png"/>
                    <pic:cNvPicPr/>
                  </pic:nvPicPr>
                  <pic:blipFill>
                    <a:blip r:embed="rId10"/>
                    <a:stretch>
                      <a:fillRect/>
                    </a:stretch>
                  </pic:blipFill>
                  <pic:spPr>
                    <a:xfrm>
                      <a:off x="0" y="0"/>
                      <a:ext cx="4004097" cy="706278"/>
                    </a:xfrm>
                    <a:prstGeom prst="rect">
                      <a:avLst/>
                    </a:prstGeom>
                  </pic:spPr>
                </pic:pic>
              </a:graphicData>
            </a:graphic>
          </wp:inline>
        </w:drawing>
      </w:r>
    </w:p>
    <w:p w14:paraId="0C6E1A3A" w14:textId="78955DE4" w:rsidR="00AD1011" w:rsidRPr="00AD1011" w:rsidRDefault="00AD1011" w:rsidP="00F450DB">
      <w:pPr>
        <w:widowControl w:val="0"/>
        <w:autoSpaceDE w:val="0"/>
        <w:autoSpaceDN w:val="0"/>
        <w:adjustRightInd w:val="0"/>
        <w:rPr>
          <w:b/>
          <w:spacing w:val="5"/>
          <w:kern w:val="1"/>
        </w:rPr>
      </w:pPr>
      <w:r>
        <w:rPr>
          <w:b/>
          <w:spacing w:val="5"/>
          <w:kern w:val="1"/>
        </w:rPr>
        <w:t>3.4 Training Algorithm</w:t>
      </w:r>
    </w:p>
    <w:p w14:paraId="137CE6D7" w14:textId="27D500B7" w:rsidR="00AD1011" w:rsidRDefault="00AD1011" w:rsidP="00F450DB">
      <w:pPr>
        <w:widowControl w:val="0"/>
        <w:autoSpaceDE w:val="0"/>
        <w:autoSpaceDN w:val="0"/>
        <w:adjustRightInd w:val="0"/>
        <w:rPr>
          <w:spacing w:val="5"/>
          <w:kern w:val="1"/>
        </w:rPr>
      </w:pPr>
      <w:r>
        <w:rPr>
          <w:spacing w:val="5"/>
          <w:kern w:val="1"/>
        </w:rPr>
        <w:t xml:space="preserve">We stored the training progress of each episode making the agent remembering its previous steps, we have solved the environment over 1000 episodes. We are going to reset the </w:t>
      </w:r>
      <w:r>
        <w:rPr>
          <w:spacing w:val="5"/>
          <w:kern w:val="1"/>
        </w:rPr>
        <w:lastRenderedPageBreak/>
        <w:t>environment, rewards and steps for every new episode. We are going to select an action state, store a copy of the current state move to the next state, add the reward and update the agent with these environments of performed action reward and current state.</w:t>
      </w:r>
    </w:p>
    <w:p w14:paraId="338F038C" w14:textId="77777777" w:rsidR="00AD1011" w:rsidRPr="00AD1011" w:rsidRDefault="00AD1011" w:rsidP="00F450DB">
      <w:pPr>
        <w:widowControl w:val="0"/>
        <w:autoSpaceDE w:val="0"/>
        <w:autoSpaceDN w:val="0"/>
        <w:adjustRightInd w:val="0"/>
        <w:rPr>
          <w:spacing w:val="5"/>
          <w:kern w:val="1"/>
        </w:rPr>
      </w:pPr>
    </w:p>
    <w:p w14:paraId="04EC42DB" w14:textId="31893A7B" w:rsidR="00AD1011" w:rsidRPr="00AD1011" w:rsidRDefault="00AD1011" w:rsidP="00A8216B">
      <w:pPr>
        <w:widowControl w:val="0"/>
        <w:autoSpaceDE w:val="0"/>
        <w:autoSpaceDN w:val="0"/>
        <w:adjustRightInd w:val="0"/>
        <w:rPr>
          <w:b/>
          <w:spacing w:val="5"/>
          <w:kern w:val="1"/>
          <w:sz w:val="24"/>
          <w:szCs w:val="24"/>
        </w:rPr>
      </w:pPr>
      <w:r>
        <w:rPr>
          <w:b/>
          <w:spacing w:val="5"/>
          <w:kern w:val="1"/>
          <w:sz w:val="24"/>
          <w:szCs w:val="24"/>
        </w:rPr>
        <w:t>4</w:t>
      </w:r>
      <w:r w:rsidR="00D92E35">
        <w:rPr>
          <w:b/>
          <w:spacing w:val="5"/>
          <w:kern w:val="1"/>
          <w:sz w:val="24"/>
          <w:szCs w:val="24"/>
        </w:rPr>
        <w:tab/>
      </w:r>
      <w:r>
        <w:rPr>
          <w:b/>
          <w:spacing w:val="5"/>
          <w:kern w:val="1"/>
          <w:sz w:val="24"/>
          <w:szCs w:val="24"/>
        </w:rPr>
        <w:t>Results</w:t>
      </w:r>
    </w:p>
    <w:p w14:paraId="4272E641" w14:textId="08479CEC" w:rsidR="00AD1011" w:rsidRDefault="00AD1011" w:rsidP="00A8216B">
      <w:pPr>
        <w:widowControl w:val="0"/>
        <w:autoSpaceDE w:val="0"/>
        <w:autoSpaceDN w:val="0"/>
        <w:adjustRightInd w:val="0"/>
        <w:rPr>
          <w:spacing w:val="5"/>
          <w:kern w:val="1"/>
        </w:rPr>
      </w:pPr>
      <w:r w:rsidRPr="00AD1011">
        <w:rPr>
          <w:spacing w:val="5"/>
          <w:kern w:val="1"/>
        </w:rPr>
        <w:t>For every episode we are updating the epsilon value also and this change or decrease is going to result in the better performance of the action variable because it is going to reach more near gaining rewards.</w:t>
      </w:r>
    </w:p>
    <w:p w14:paraId="3E5BC7A0" w14:textId="2EE90E79" w:rsidR="00AD1011" w:rsidRDefault="00AD1011" w:rsidP="00A8216B">
      <w:pPr>
        <w:widowControl w:val="0"/>
        <w:autoSpaceDE w:val="0"/>
        <w:autoSpaceDN w:val="0"/>
        <w:adjustRightInd w:val="0"/>
        <w:rPr>
          <w:spacing w:val="5"/>
          <w:kern w:val="1"/>
        </w:rPr>
      </w:pPr>
      <w:r>
        <w:rPr>
          <w:spacing w:val="5"/>
          <w:kern w:val="1"/>
        </w:rPr>
        <w:t>Here is the change of epsilon values for every episode</w:t>
      </w:r>
      <w:r w:rsidR="007E4B50">
        <w:rPr>
          <w:spacing w:val="5"/>
          <w:kern w:val="1"/>
        </w:rPr>
        <w:t>:</w:t>
      </w:r>
    </w:p>
    <w:p w14:paraId="3DDD04E9" w14:textId="1D943217" w:rsidR="007E4B50" w:rsidRDefault="007E4B50" w:rsidP="007E4B50">
      <w:pPr>
        <w:widowControl w:val="0"/>
        <w:autoSpaceDE w:val="0"/>
        <w:autoSpaceDN w:val="0"/>
        <w:adjustRightInd w:val="0"/>
        <w:jc w:val="center"/>
        <w:rPr>
          <w:spacing w:val="5"/>
          <w:kern w:val="1"/>
        </w:rPr>
      </w:pPr>
      <w:r>
        <w:rPr>
          <w:noProof/>
          <w:spacing w:val="5"/>
          <w:kern w:val="1"/>
        </w:rPr>
        <w:drawing>
          <wp:inline distT="0" distB="0" distL="0" distR="0" wp14:anchorId="454411B5" wp14:editId="3EB76B17">
            <wp:extent cx="3779240" cy="3162250"/>
            <wp:effectExtent l="0" t="0" r="571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9-12-04 at 8.57.30 PM.png"/>
                    <pic:cNvPicPr/>
                  </pic:nvPicPr>
                  <pic:blipFill>
                    <a:blip r:embed="rId11"/>
                    <a:stretch>
                      <a:fillRect/>
                    </a:stretch>
                  </pic:blipFill>
                  <pic:spPr>
                    <a:xfrm>
                      <a:off x="0" y="0"/>
                      <a:ext cx="3789882" cy="3171155"/>
                    </a:xfrm>
                    <a:prstGeom prst="rect">
                      <a:avLst/>
                    </a:prstGeom>
                  </pic:spPr>
                </pic:pic>
              </a:graphicData>
            </a:graphic>
          </wp:inline>
        </w:drawing>
      </w:r>
    </w:p>
    <w:p w14:paraId="595262F0" w14:textId="2BE81390" w:rsidR="007E4B50" w:rsidRDefault="007E4B50" w:rsidP="007E4B50">
      <w:pPr>
        <w:widowControl w:val="0"/>
        <w:autoSpaceDE w:val="0"/>
        <w:autoSpaceDN w:val="0"/>
        <w:adjustRightInd w:val="0"/>
        <w:rPr>
          <w:spacing w:val="5"/>
          <w:kern w:val="1"/>
        </w:rPr>
      </w:pPr>
      <w:r>
        <w:rPr>
          <w:spacing w:val="5"/>
          <w:kern w:val="1"/>
        </w:rPr>
        <w:t>Let’s also see how the rewards change per episode:</w:t>
      </w:r>
    </w:p>
    <w:p w14:paraId="34509003" w14:textId="05D35560" w:rsidR="007E4B50" w:rsidRPr="00AD1011" w:rsidRDefault="007E4B50" w:rsidP="007E4B50">
      <w:pPr>
        <w:widowControl w:val="0"/>
        <w:autoSpaceDE w:val="0"/>
        <w:autoSpaceDN w:val="0"/>
        <w:adjustRightInd w:val="0"/>
        <w:rPr>
          <w:spacing w:val="5"/>
          <w:kern w:val="1"/>
        </w:rPr>
      </w:pPr>
      <w:r>
        <w:rPr>
          <w:noProof/>
          <w:spacing w:val="5"/>
          <w:kern w:val="1"/>
        </w:rPr>
        <w:drawing>
          <wp:inline distT="0" distB="0" distL="0" distR="0" wp14:anchorId="33B87CE0" wp14:editId="0FD643EB">
            <wp:extent cx="5029200" cy="2372995"/>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 Shot 2019-12-04 at 8.58.31 PM.png"/>
                    <pic:cNvPicPr/>
                  </pic:nvPicPr>
                  <pic:blipFill>
                    <a:blip r:embed="rId12"/>
                    <a:stretch>
                      <a:fillRect/>
                    </a:stretch>
                  </pic:blipFill>
                  <pic:spPr>
                    <a:xfrm>
                      <a:off x="0" y="0"/>
                      <a:ext cx="5029200" cy="2372995"/>
                    </a:xfrm>
                    <a:prstGeom prst="rect">
                      <a:avLst/>
                    </a:prstGeom>
                  </pic:spPr>
                </pic:pic>
              </a:graphicData>
            </a:graphic>
          </wp:inline>
        </w:drawing>
      </w:r>
    </w:p>
    <w:p w14:paraId="5A4500DC" w14:textId="6D5877D1" w:rsidR="00D92E35" w:rsidRDefault="00D92E35" w:rsidP="00D92E35">
      <w:pPr>
        <w:widowControl w:val="0"/>
        <w:autoSpaceDE w:val="0"/>
        <w:autoSpaceDN w:val="0"/>
        <w:adjustRightInd w:val="0"/>
        <w:rPr>
          <w:spacing w:val="5"/>
          <w:kern w:val="1"/>
        </w:rPr>
      </w:pPr>
    </w:p>
    <w:p w14:paraId="71F0D610" w14:textId="77777777" w:rsidR="00800B55" w:rsidRPr="00D661FB" w:rsidRDefault="00800B55" w:rsidP="00800B55">
      <w:pPr>
        <w:widowControl w:val="0"/>
        <w:autoSpaceDE w:val="0"/>
        <w:autoSpaceDN w:val="0"/>
        <w:adjustRightInd w:val="0"/>
        <w:jc w:val="center"/>
        <w:rPr>
          <w:spacing w:val="5"/>
          <w:kern w:val="1"/>
        </w:rPr>
      </w:pPr>
    </w:p>
    <w:p w14:paraId="7340FE2D" w14:textId="12CD51D4" w:rsidR="001F44E0" w:rsidRDefault="00AD1011" w:rsidP="001F44E0">
      <w:pPr>
        <w:widowControl w:val="0"/>
        <w:autoSpaceDE w:val="0"/>
        <w:autoSpaceDN w:val="0"/>
        <w:adjustRightInd w:val="0"/>
        <w:rPr>
          <w:b/>
          <w:spacing w:val="5"/>
          <w:kern w:val="1"/>
          <w:sz w:val="24"/>
          <w:szCs w:val="24"/>
        </w:rPr>
      </w:pPr>
      <w:r>
        <w:rPr>
          <w:b/>
          <w:spacing w:val="5"/>
          <w:kern w:val="1"/>
          <w:sz w:val="24"/>
          <w:szCs w:val="24"/>
        </w:rPr>
        <w:t>5</w:t>
      </w:r>
      <w:r w:rsidR="001F44E0">
        <w:rPr>
          <w:b/>
          <w:spacing w:val="5"/>
          <w:kern w:val="1"/>
          <w:sz w:val="24"/>
          <w:szCs w:val="24"/>
        </w:rPr>
        <w:tab/>
        <w:t>Conclusion</w:t>
      </w:r>
    </w:p>
    <w:p w14:paraId="5F833822" w14:textId="498C21E4" w:rsidR="00F87AF9" w:rsidRPr="00F87AF9" w:rsidRDefault="007E4B50" w:rsidP="00F87AF9">
      <w:pPr>
        <w:widowControl w:val="0"/>
        <w:autoSpaceDE w:val="0"/>
        <w:autoSpaceDN w:val="0"/>
        <w:adjustRightInd w:val="0"/>
        <w:rPr>
          <w:spacing w:val="5"/>
          <w:kern w:val="1"/>
        </w:rPr>
      </w:pPr>
      <w:r>
        <w:rPr>
          <w:spacing w:val="5"/>
          <w:kern w:val="1"/>
        </w:rPr>
        <w:t>We built a reinforcement learning agent to play the 4x4 grid world game and have successfully reached the end goal in lesser number of steps than that of the heuristic method took.</w:t>
      </w:r>
      <w:bookmarkStart w:id="0" w:name="_GoBack"/>
      <w:bookmarkEnd w:id="0"/>
    </w:p>
    <w:sectPr w:rsidR="00F87AF9" w:rsidRPr="00F87AF9" w:rsidSect="00F87AF9">
      <w:pgSz w:w="12240" w:h="15840"/>
      <w:pgMar w:top="1440" w:right="2160" w:bottom="1440" w:left="216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6C6D7B"/>
    <w:multiLevelType w:val="hybridMultilevel"/>
    <w:tmpl w:val="32848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2"/>
  </w:num>
  <w:num w:numId="11">
    <w:abstractNumId w:val="5"/>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11E"/>
    <w:rsid w:val="00022726"/>
    <w:rsid w:val="000446EB"/>
    <w:rsid w:val="000649A8"/>
    <w:rsid w:val="0006504C"/>
    <w:rsid w:val="0008334D"/>
    <w:rsid w:val="000C0F7C"/>
    <w:rsid w:val="0012011E"/>
    <w:rsid w:val="0013077E"/>
    <w:rsid w:val="001863D6"/>
    <w:rsid w:val="001F44E0"/>
    <w:rsid w:val="002233C8"/>
    <w:rsid w:val="002A24B7"/>
    <w:rsid w:val="002D0824"/>
    <w:rsid w:val="006B7E7E"/>
    <w:rsid w:val="006E431A"/>
    <w:rsid w:val="007259B2"/>
    <w:rsid w:val="007E4B50"/>
    <w:rsid w:val="007E6A4A"/>
    <w:rsid w:val="00800B55"/>
    <w:rsid w:val="008304B0"/>
    <w:rsid w:val="00840453"/>
    <w:rsid w:val="00971094"/>
    <w:rsid w:val="009A6637"/>
    <w:rsid w:val="00A667B5"/>
    <w:rsid w:val="00A8216B"/>
    <w:rsid w:val="00AD1011"/>
    <w:rsid w:val="00BB60A7"/>
    <w:rsid w:val="00BC1C8D"/>
    <w:rsid w:val="00C71ADE"/>
    <w:rsid w:val="00C73B14"/>
    <w:rsid w:val="00CB60F5"/>
    <w:rsid w:val="00CD4CC7"/>
    <w:rsid w:val="00CF6CA1"/>
    <w:rsid w:val="00D661FB"/>
    <w:rsid w:val="00D90881"/>
    <w:rsid w:val="00D92E35"/>
    <w:rsid w:val="00DB0664"/>
    <w:rsid w:val="00E10987"/>
    <w:rsid w:val="00EA4A26"/>
    <w:rsid w:val="00EB5989"/>
    <w:rsid w:val="00F450DB"/>
    <w:rsid w:val="00F46E00"/>
    <w:rsid w:val="00F87A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1FDE7824-E140-4143-A4FB-A4D2DF49D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233C8"/>
    <w:rPr>
      <w:color w:val="605E5C"/>
      <w:shd w:val="clear" w:color="auto" w:fill="E1DFDD"/>
    </w:rPr>
  </w:style>
  <w:style w:type="paragraph" w:styleId="ListParagraph">
    <w:name w:val="List Paragraph"/>
    <w:basedOn w:val="Normal"/>
    <w:uiPriority w:val="34"/>
    <w:qFormat/>
    <w:rsid w:val="000C0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7146">
      <w:bodyDiv w:val="1"/>
      <w:marLeft w:val="0"/>
      <w:marRight w:val="0"/>
      <w:marTop w:val="0"/>
      <w:marBottom w:val="0"/>
      <w:divBdr>
        <w:top w:val="none" w:sz="0" w:space="0" w:color="auto"/>
        <w:left w:val="none" w:sz="0" w:space="0" w:color="auto"/>
        <w:bottom w:val="none" w:sz="0" w:space="0" w:color="auto"/>
        <w:right w:val="none" w:sz="0" w:space="0" w:color="auto"/>
      </w:divBdr>
    </w:div>
    <w:div w:id="11345596">
      <w:bodyDiv w:val="1"/>
      <w:marLeft w:val="0"/>
      <w:marRight w:val="0"/>
      <w:marTop w:val="0"/>
      <w:marBottom w:val="0"/>
      <w:divBdr>
        <w:top w:val="none" w:sz="0" w:space="0" w:color="auto"/>
        <w:left w:val="none" w:sz="0" w:space="0" w:color="auto"/>
        <w:bottom w:val="none" w:sz="0" w:space="0" w:color="auto"/>
        <w:right w:val="none" w:sz="0" w:space="0" w:color="auto"/>
      </w:divBdr>
    </w:div>
    <w:div w:id="11884253">
      <w:bodyDiv w:val="1"/>
      <w:marLeft w:val="0"/>
      <w:marRight w:val="0"/>
      <w:marTop w:val="0"/>
      <w:marBottom w:val="0"/>
      <w:divBdr>
        <w:top w:val="none" w:sz="0" w:space="0" w:color="auto"/>
        <w:left w:val="none" w:sz="0" w:space="0" w:color="auto"/>
        <w:bottom w:val="none" w:sz="0" w:space="0" w:color="auto"/>
        <w:right w:val="none" w:sz="0" w:space="0" w:color="auto"/>
      </w:divBdr>
    </w:div>
    <w:div w:id="151722725">
      <w:bodyDiv w:val="1"/>
      <w:marLeft w:val="0"/>
      <w:marRight w:val="0"/>
      <w:marTop w:val="0"/>
      <w:marBottom w:val="0"/>
      <w:divBdr>
        <w:top w:val="none" w:sz="0" w:space="0" w:color="auto"/>
        <w:left w:val="none" w:sz="0" w:space="0" w:color="auto"/>
        <w:bottom w:val="none" w:sz="0" w:space="0" w:color="auto"/>
        <w:right w:val="none" w:sz="0" w:space="0" w:color="auto"/>
      </w:divBdr>
    </w:div>
    <w:div w:id="211578172">
      <w:bodyDiv w:val="1"/>
      <w:marLeft w:val="0"/>
      <w:marRight w:val="0"/>
      <w:marTop w:val="0"/>
      <w:marBottom w:val="0"/>
      <w:divBdr>
        <w:top w:val="none" w:sz="0" w:space="0" w:color="auto"/>
        <w:left w:val="none" w:sz="0" w:space="0" w:color="auto"/>
        <w:bottom w:val="none" w:sz="0" w:space="0" w:color="auto"/>
        <w:right w:val="none" w:sz="0" w:space="0" w:color="auto"/>
      </w:divBdr>
    </w:div>
    <w:div w:id="299728402">
      <w:bodyDiv w:val="1"/>
      <w:marLeft w:val="0"/>
      <w:marRight w:val="0"/>
      <w:marTop w:val="0"/>
      <w:marBottom w:val="0"/>
      <w:divBdr>
        <w:top w:val="none" w:sz="0" w:space="0" w:color="auto"/>
        <w:left w:val="none" w:sz="0" w:space="0" w:color="auto"/>
        <w:bottom w:val="none" w:sz="0" w:space="0" w:color="auto"/>
        <w:right w:val="none" w:sz="0" w:space="0" w:color="auto"/>
      </w:divBdr>
      <w:divsChild>
        <w:div w:id="1096900161">
          <w:marLeft w:val="0"/>
          <w:marRight w:val="0"/>
          <w:marTop w:val="0"/>
          <w:marBottom w:val="0"/>
          <w:divBdr>
            <w:top w:val="none" w:sz="0" w:space="0" w:color="auto"/>
            <w:left w:val="none" w:sz="0" w:space="0" w:color="auto"/>
            <w:bottom w:val="none" w:sz="0" w:space="0" w:color="auto"/>
            <w:right w:val="none" w:sz="0" w:space="0" w:color="auto"/>
          </w:divBdr>
          <w:divsChild>
            <w:div w:id="2028562474">
              <w:marLeft w:val="0"/>
              <w:marRight w:val="0"/>
              <w:marTop w:val="0"/>
              <w:marBottom w:val="0"/>
              <w:divBdr>
                <w:top w:val="none" w:sz="0" w:space="0" w:color="auto"/>
                <w:left w:val="none" w:sz="0" w:space="0" w:color="auto"/>
                <w:bottom w:val="none" w:sz="0" w:space="0" w:color="auto"/>
                <w:right w:val="none" w:sz="0" w:space="0" w:color="auto"/>
              </w:divBdr>
              <w:divsChild>
                <w:div w:id="207732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149437">
      <w:bodyDiv w:val="1"/>
      <w:marLeft w:val="0"/>
      <w:marRight w:val="0"/>
      <w:marTop w:val="0"/>
      <w:marBottom w:val="0"/>
      <w:divBdr>
        <w:top w:val="none" w:sz="0" w:space="0" w:color="auto"/>
        <w:left w:val="none" w:sz="0" w:space="0" w:color="auto"/>
        <w:bottom w:val="none" w:sz="0" w:space="0" w:color="auto"/>
        <w:right w:val="none" w:sz="0" w:space="0" w:color="auto"/>
      </w:divBdr>
    </w:div>
    <w:div w:id="339310253">
      <w:bodyDiv w:val="1"/>
      <w:marLeft w:val="0"/>
      <w:marRight w:val="0"/>
      <w:marTop w:val="0"/>
      <w:marBottom w:val="0"/>
      <w:divBdr>
        <w:top w:val="none" w:sz="0" w:space="0" w:color="auto"/>
        <w:left w:val="none" w:sz="0" w:space="0" w:color="auto"/>
        <w:bottom w:val="none" w:sz="0" w:space="0" w:color="auto"/>
        <w:right w:val="none" w:sz="0" w:space="0" w:color="auto"/>
      </w:divBdr>
    </w:div>
    <w:div w:id="401297135">
      <w:bodyDiv w:val="1"/>
      <w:marLeft w:val="0"/>
      <w:marRight w:val="0"/>
      <w:marTop w:val="0"/>
      <w:marBottom w:val="0"/>
      <w:divBdr>
        <w:top w:val="none" w:sz="0" w:space="0" w:color="auto"/>
        <w:left w:val="none" w:sz="0" w:space="0" w:color="auto"/>
        <w:bottom w:val="none" w:sz="0" w:space="0" w:color="auto"/>
        <w:right w:val="none" w:sz="0" w:space="0" w:color="auto"/>
      </w:divBdr>
    </w:div>
    <w:div w:id="481968943">
      <w:bodyDiv w:val="1"/>
      <w:marLeft w:val="0"/>
      <w:marRight w:val="0"/>
      <w:marTop w:val="0"/>
      <w:marBottom w:val="0"/>
      <w:divBdr>
        <w:top w:val="none" w:sz="0" w:space="0" w:color="auto"/>
        <w:left w:val="none" w:sz="0" w:space="0" w:color="auto"/>
        <w:bottom w:val="none" w:sz="0" w:space="0" w:color="auto"/>
        <w:right w:val="none" w:sz="0" w:space="0" w:color="auto"/>
      </w:divBdr>
    </w:div>
    <w:div w:id="547183049">
      <w:bodyDiv w:val="1"/>
      <w:marLeft w:val="0"/>
      <w:marRight w:val="0"/>
      <w:marTop w:val="0"/>
      <w:marBottom w:val="0"/>
      <w:divBdr>
        <w:top w:val="none" w:sz="0" w:space="0" w:color="auto"/>
        <w:left w:val="none" w:sz="0" w:space="0" w:color="auto"/>
        <w:bottom w:val="none" w:sz="0" w:space="0" w:color="auto"/>
        <w:right w:val="none" w:sz="0" w:space="0" w:color="auto"/>
      </w:divBdr>
      <w:divsChild>
        <w:div w:id="491994951">
          <w:marLeft w:val="0"/>
          <w:marRight w:val="0"/>
          <w:marTop w:val="180"/>
          <w:marBottom w:val="180"/>
          <w:divBdr>
            <w:top w:val="none" w:sz="0" w:space="0" w:color="auto"/>
            <w:left w:val="none" w:sz="0" w:space="0" w:color="auto"/>
            <w:bottom w:val="none" w:sz="0" w:space="0" w:color="auto"/>
            <w:right w:val="none" w:sz="0" w:space="0" w:color="auto"/>
          </w:divBdr>
        </w:div>
      </w:divsChild>
    </w:div>
    <w:div w:id="561254394">
      <w:bodyDiv w:val="1"/>
      <w:marLeft w:val="0"/>
      <w:marRight w:val="0"/>
      <w:marTop w:val="0"/>
      <w:marBottom w:val="0"/>
      <w:divBdr>
        <w:top w:val="none" w:sz="0" w:space="0" w:color="auto"/>
        <w:left w:val="none" w:sz="0" w:space="0" w:color="auto"/>
        <w:bottom w:val="none" w:sz="0" w:space="0" w:color="auto"/>
        <w:right w:val="none" w:sz="0" w:space="0" w:color="auto"/>
      </w:divBdr>
    </w:div>
    <w:div w:id="757796603">
      <w:bodyDiv w:val="1"/>
      <w:marLeft w:val="0"/>
      <w:marRight w:val="0"/>
      <w:marTop w:val="0"/>
      <w:marBottom w:val="0"/>
      <w:divBdr>
        <w:top w:val="none" w:sz="0" w:space="0" w:color="auto"/>
        <w:left w:val="none" w:sz="0" w:space="0" w:color="auto"/>
        <w:bottom w:val="none" w:sz="0" w:space="0" w:color="auto"/>
        <w:right w:val="none" w:sz="0" w:space="0" w:color="auto"/>
      </w:divBdr>
      <w:divsChild>
        <w:div w:id="1338388561">
          <w:marLeft w:val="0"/>
          <w:marRight w:val="0"/>
          <w:marTop w:val="0"/>
          <w:marBottom w:val="0"/>
          <w:divBdr>
            <w:top w:val="none" w:sz="0" w:space="0" w:color="auto"/>
            <w:left w:val="none" w:sz="0" w:space="0" w:color="auto"/>
            <w:bottom w:val="none" w:sz="0" w:space="0" w:color="auto"/>
            <w:right w:val="none" w:sz="0" w:space="0" w:color="auto"/>
          </w:divBdr>
          <w:divsChild>
            <w:div w:id="906695506">
              <w:marLeft w:val="0"/>
              <w:marRight w:val="0"/>
              <w:marTop w:val="0"/>
              <w:marBottom w:val="0"/>
              <w:divBdr>
                <w:top w:val="none" w:sz="0" w:space="0" w:color="auto"/>
                <w:left w:val="none" w:sz="0" w:space="0" w:color="auto"/>
                <w:bottom w:val="none" w:sz="0" w:space="0" w:color="auto"/>
                <w:right w:val="none" w:sz="0" w:space="0" w:color="auto"/>
              </w:divBdr>
              <w:divsChild>
                <w:div w:id="49075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097971">
      <w:bodyDiv w:val="1"/>
      <w:marLeft w:val="0"/>
      <w:marRight w:val="0"/>
      <w:marTop w:val="0"/>
      <w:marBottom w:val="0"/>
      <w:divBdr>
        <w:top w:val="none" w:sz="0" w:space="0" w:color="auto"/>
        <w:left w:val="none" w:sz="0" w:space="0" w:color="auto"/>
        <w:bottom w:val="none" w:sz="0" w:space="0" w:color="auto"/>
        <w:right w:val="none" w:sz="0" w:space="0" w:color="auto"/>
      </w:divBdr>
    </w:div>
    <w:div w:id="937717809">
      <w:bodyDiv w:val="1"/>
      <w:marLeft w:val="0"/>
      <w:marRight w:val="0"/>
      <w:marTop w:val="0"/>
      <w:marBottom w:val="0"/>
      <w:divBdr>
        <w:top w:val="none" w:sz="0" w:space="0" w:color="auto"/>
        <w:left w:val="none" w:sz="0" w:space="0" w:color="auto"/>
        <w:bottom w:val="none" w:sz="0" w:space="0" w:color="auto"/>
        <w:right w:val="none" w:sz="0" w:space="0" w:color="auto"/>
      </w:divBdr>
    </w:div>
    <w:div w:id="1104955744">
      <w:bodyDiv w:val="1"/>
      <w:marLeft w:val="0"/>
      <w:marRight w:val="0"/>
      <w:marTop w:val="0"/>
      <w:marBottom w:val="0"/>
      <w:divBdr>
        <w:top w:val="none" w:sz="0" w:space="0" w:color="auto"/>
        <w:left w:val="none" w:sz="0" w:space="0" w:color="auto"/>
        <w:bottom w:val="none" w:sz="0" w:space="0" w:color="auto"/>
        <w:right w:val="none" w:sz="0" w:space="0" w:color="auto"/>
      </w:divBdr>
      <w:divsChild>
        <w:div w:id="1350260257">
          <w:marLeft w:val="0"/>
          <w:marRight w:val="0"/>
          <w:marTop w:val="0"/>
          <w:marBottom w:val="0"/>
          <w:divBdr>
            <w:top w:val="none" w:sz="0" w:space="0" w:color="auto"/>
            <w:left w:val="none" w:sz="0" w:space="0" w:color="auto"/>
            <w:bottom w:val="none" w:sz="0" w:space="0" w:color="auto"/>
            <w:right w:val="none" w:sz="0" w:space="0" w:color="auto"/>
          </w:divBdr>
          <w:divsChild>
            <w:div w:id="1424377279">
              <w:marLeft w:val="0"/>
              <w:marRight w:val="0"/>
              <w:marTop w:val="0"/>
              <w:marBottom w:val="0"/>
              <w:divBdr>
                <w:top w:val="none" w:sz="0" w:space="0" w:color="auto"/>
                <w:left w:val="none" w:sz="0" w:space="0" w:color="auto"/>
                <w:bottom w:val="none" w:sz="0" w:space="0" w:color="auto"/>
                <w:right w:val="none" w:sz="0" w:space="0" w:color="auto"/>
              </w:divBdr>
              <w:divsChild>
                <w:div w:id="17198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955493">
      <w:bodyDiv w:val="1"/>
      <w:marLeft w:val="0"/>
      <w:marRight w:val="0"/>
      <w:marTop w:val="0"/>
      <w:marBottom w:val="0"/>
      <w:divBdr>
        <w:top w:val="none" w:sz="0" w:space="0" w:color="auto"/>
        <w:left w:val="none" w:sz="0" w:space="0" w:color="auto"/>
        <w:bottom w:val="none" w:sz="0" w:space="0" w:color="auto"/>
        <w:right w:val="none" w:sz="0" w:space="0" w:color="auto"/>
      </w:divBdr>
    </w:div>
    <w:div w:id="1147236533">
      <w:bodyDiv w:val="1"/>
      <w:marLeft w:val="0"/>
      <w:marRight w:val="0"/>
      <w:marTop w:val="0"/>
      <w:marBottom w:val="0"/>
      <w:divBdr>
        <w:top w:val="none" w:sz="0" w:space="0" w:color="auto"/>
        <w:left w:val="none" w:sz="0" w:space="0" w:color="auto"/>
        <w:bottom w:val="none" w:sz="0" w:space="0" w:color="auto"/>
        <w:right w:val="none" w:sz="0" w:space="0" w:color="auto"/>
      </w:divBdr>
    </w:div>
    <w:div w:id="1172451000">
      <w:bodyDiv w:val="1"/>
      <w:marLeft w:val="0"/>
      <w:marRight w:val="0"/>
      <w:marTop w:val="0"/>
      <w:marBottom w:val="0"/>
      <w:divBdr>
        <w:top w:val="none" w:sz="0" w:space="0" w:color="auto"/>
        <w:left w:val="none" w:sz="0" w:space="0" w:color="auto"/>
        <w:bottom w:val="none" w:sz="0" w:space="0" w:color="auto"/>
        <w:right w:val="none" w:sz="0" w:space="0" w:color="auto"/>
      </w:divBdr>
      <w:divsChild>
        <w:div w:id="231812501">
          <w:marLeft w:val="0"/>
          <w:marRight w:val="0"/>
          <w:marTop w:val="0"/>
          <w:marBottom w:val="0"/>
          <w:divBdr>
            <w:top w:val="none" w:sz="0" w:space="0" w:color="auto"/>
            <w:left w:val="none" w:sz="0" w:space="0" w:color="auto"/>
            <w:bottom w:val="none" w:sz="0" w:space="0" w:color="auto"/>
            <w:right w:val="none" w:sz="0" w:space="0" w:color="auto"/>
          </w:divBdr>
          <w:divsChild>
            <w:div w:id="1465463508">
              <w:marLeft w:val="0"/>
              <w:marRight w:val="0"/>
              <w:marTop w:val="0"/>
              <w:marBottom w:val="0"/>
              <w:divBdr>
                <w:top w:val="none" w:sz="0" w:space="0" w:color="auto"/>
                <w:left w:val="none" w:sz="0" w:space="0" w:color="auto"/>
                <w:bottom w:val="none" w:sz="0" w:space="0" w:color="auto"/>
                <w:right w:val="none" w:sz="0" w:space="0" w:color="auto"/>
              </w:divBdr>
              <w:divsChild>
                <w:div w:id="14950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20852">
      <w:bodyDiv w:val="1"/>
      <w:marLeft w:val="0"/>
      <w:marRight w:val="0"/>
      <w:marTop w:val="0"/>
      <w:marBottom w:val="0"/>
      <w:divBdr>
        <w:top w:val="none" w:sz="0" w:space="0" w:color="auto"/>
        <w:left w:val="none" w:sz="0" w:space="0" w:color="auto"/>
        <w:bottom w:val="none" w:sz="0" w:space="0" w:color="auto"/>
        <w:right w:val="none" w:sz="0" w:space="0" w:color="auto"/>
      </w:divBdr>
    </w:div>
    <w:div w:id="1477185921">
      <w:bodyDiv w:val="1"/>
      <w:marLeft w:val="0"/>
      <w:marRight w:val="0"/>
      <w:marTop w:val="0"/>
      <w:marBottom w:val="0"/>
      <w:divBdr>
        <w:top w:val="none" w:sz="0" w:space="0" w:color="auto"/>
        <w:left w:val="none" w:sz="0" w:space="0" w:color="auto"/>
        <w:bottom w:val="none" w:sz="0" w:space="0" w:color="auto"/>
        <w:right w:val="none" w:sz="0" w:space="0" w:color="auto"/>
      </w:divBdr>
    </w:div>
    <w:div w:id="1488352940">
      <w:bodyDiv w:val="1"/>
      <w:marLeft w:val="0"/>
      <w:marRight w:val="0"/>
      <w:marTop w:val="0"/>
      <w:marBottom w:val="0"/>
      <w:divBdr>
        <w:top w:val="none" w:sz="0" w:space="0" w:color="auto"/>
        <w:left w:val="none" w:sz="0" w:space="0" w:color="auto"/>
        <w:bottom w:val="none" w:sz="0" w:space="0" w:color="auto"/>
        <w:right w:val="none" w:sz="0" w:space="0" w:color="auto"/>
      </w:divBdr>
    </w:div>
    <w:div w:id="1498300173">
      <w:bodyDiv w:val="1"/>
      <w:marLeft w:val="0"/>
      <w:marRight w:val="0"/>
      <w:marTop w:val="0"/>
      <w:marBottom w:val="0"/>
      <w:divBdr>
        <w:top w:val="none" w:sz="0" w:space="0" w:color="auto"/>
        <w:left w:val="none" w:sz="0" w:space="0" w:color="auto"/>
        <w:bottom w:val="none" w:sz="0" w:space="0" w:color="auto"/>
        <w:right w:val="none" w:sz="0" w:space="0" w:color="auto"/>
      </w:divBdr>
    </w:div>
    <w:div w:id="1584993151">
      <w:bodyDiv w:val="1"/>
      <w:marLeft w:val="0"/>
      <w:marRight w:val="0"/>
      <w:marTop w:val="0"/>
      <w:marBottom w:val="0"/>
      <w:divBdr>
        <w:top w:val="none" w:sz="0" w:space="0" w:color="auto"/>
        <w:left w:val="none" w:sz="0" w:space="0" w:color="auto"/>
        <w:bottom w:val="none" w:sz="0" w:space="0" w:color="auto"/>
        <w:right w:val="none" w:sz="0" w:space="0" w:color="auto"/>
      </w:divBdr>
    </w:div>
    <w:div w:id="1681927527">
      <w:bodyDiv w:val="1"/>
      <w:marLeft w:val="0"/>
      <w:marRight w:val="0"/>
      <w:marTop w:val="0"/>
      <w:marBottom w:val="0"/>
      <w:divBdr>
        <w:top w:val="none" w:sz="0" w:space="0" w:color="auto"/>
        <w:left w:val="none" w:sz="0" w:space="0" w:color="auto"/>
        <w:bottom w:val="none" w:sz="0" w:space="0" w:color="auto"/>
        <w:right w:val="none" w:sz="0" w:space="0" w:color="auto"/>
      </w:divBdr>
    </w:div>
    <w:div w:id="1692075112">
      <w:bodyDiv w:val="1"/>
      <w:marLeft w:val="0"/>
      <w:marRight w:val="0"/>
      <w:marTop w:val="0"/>
      <w:marBottom w:val="0"/>
      <w:divBdr>
        <w:top w:val="none" w:sz="0" w:space="0" w:color="auto"/>
        <w:left w:val="none" w:sz="0" w:space="0" w:color="auto"/>
        <w:bottom w:val="none" w:sz="0" w:space="0" w:color="auto"/>
        <w:right w:val="none" w:sz="0" w:space="0" w:color="auto"/>
      </w:divBdr>
    </w:div>
    <w:div w:id="1701855840">
      <w:bodyDiv w:val="1"/>
      <w:marLeft w:val="0"/>
      <w:marRight w:val="0"/>
      <w:marTop w:val="0"/>
      <w:marBottom w:val="0"/>
      <w:divBdr>
        <w:top w:val="none" w:sz="0" w:space="0" w:color="auto"/>
        <w:left w:val="none" w:sz="0" w:space="0" w:color="auto"/>
        <w:bottom w:val="none" w:sz="0" w:space="0" w:color="auto"/>
        <w:right w:val="none" w:sz="0" w:space="0" w:color="auto"/>
      </w:divBdr>
    </w:div>
    <w:div w:id="1814449530">
      <w:bodyDiv w:val="1"/>
      <w:marLeft w:val="0"/>
      <w:marRight w:val="0"/>
      <w:marTop w:val="0"/>
      <w:marBottom w:val="0"/>
      <w:divBdr>
        <w:top w:val="none" w:sz="0" w:space="0" w:color="auto"/>
        <w:left w:val="none" w:sz="0" w:space="0" w:color="auto"/>
        <w:bottom w:val="none" w:sz="0" w:space="0" w:color="auto"/>
        <w:right w:val="none" w:sz="0" w:space="0" w:color="auto"/>
      </w:divBdr>
    </w:div>
    <w:div w:id="1836334535">
      <w:bodyDiv w:val="1"/>
      <w:marLeft w:val="0"/>
      <w:marRight w:val="0"/>
      <w:marTop w:val="0"/>
      <w:marBottom w:val="0"/>
      <w:divBdr>
        <w:top w:val="none" w:sz="0" w:space="0" w:color="auto"/>
        <w:left w:val="none" w:sz="0" w:space="0" w:color="auto"/>
        <w:bottom w:val="none" w:sz="0" w:space="0" w:color="auto"/>
        <w:right w:val="none" w:sz="0" w:space="0" w:color="auto"/>
      </w:divBdr>
    </w:div>
    <w:div w:id="1843009706">
      <w:bodyDiv w:val="1"/>
      <w:marLeft w:val="0"/>
      <w:marRight w:val="0"/>
      <w:marTop w:val="0"/>
      <w:marBottom w:val="0"/>
      <w:divBdr>
        <w:top w:val="none" w:sz="0" w:space="0" w:color="auto"/>
        <w:left w:val="none" w:sz="0" w:space="0" w:color="auto"/>
        <w:bottom w:val="none" w:sz="0" w:space="0" w:color="auto"/>
        <w:right w:val="none" w:sz="0" w:space="0" w:color="auto"/>
      </w:divBdr>
    </w:div>
    <w:div w:id="1869835597">
      <w:bodyDiv w:val="1"/>
      <w:marLeft w:val="0"/>
      <w:marRight w:val="0"/>
      <w:marTop w:val="0"/>
      <w:marBottom w:val="0"/>
      <w:divBdr>
        <w:top w:val="none" w:sz="0" w:space="0" w:color="auto"/>
        <w:left w:val="none" w:sz="0" w:space="0" w:color="auto"/>
        <w:bottom w:val="none" w:sz="0" w:space="0" w:color="auto"/>
        <w:right w:val="none" w:sz="0" w:space="0" w:color="auto"/>
      </w:divBdr>
    </w:div>
    <w:div w:id="1894803055">
      <w:bodyDiv w:val="1"/>
      <w:marLeft w:val="0"/>
      <w:marRight w:val="0"/>
      <w:marTop w:val="0"/>
      <w:marBottom w:val="0"/>
      <w:divBdr>
        <w:top w:val="none" w:sz="0" w:space="0" w:color="auto"/>
        <w:left w:val="none" w:sz="0" w:space="0" w:color="auto"/>
        <w:bottom w:val="none" w:sz="0" w:space="0" w:color="auto"/>
        <w:right w:val="none" w:sz="0" w:space="0" w:color="auto"/>
      </w:divBdr>
    </w:div>
    <w:div w:id="1921672842">
      <w:bodyDiv w:val="1"/>
      <w:marLeft w:val="0"/>
      <w:marRight w:val="0"/>
      <w:marTop w:val="0"/>
      <w:marBottom w:val="0"/>
      <w:divBdr>
        <w:top w:val="none" w:sz="0" w:space="0" w:color="auto"/>
        <w:left w:val="none" w:sz="0" w:space="0" w:color="auto"/>
        <w:bottom w:val="none" w:sz="0" w:space="0" w:color="auto"/>
        <w:right w:val="none" w:sz="0" w:space="0" w:color="auto"/>
      </w:divBdr>
      <w:divsChild>
        <w:div w:id="1623877432">
          <w:marLeft w:val="0"/>
          <w:marRight w:val="0"/>
          <w:marTop w:val="0"/>
          <w:marBottom w:val="0"/>
          <w:divBdr>
            <w:top w:val="none" w:sz="0" w:space="0" w:color="auto"/>
            <w:left w:val="none" w:sz="0" w:space="0" w:color="auto"/>
            <w:bottom w:val="none" w:sz="0" w:space="0" w:color="auto"/>
            <w:right w:val="none" w:sz="0" w:space="0" w:color="auto"/>
          </w:divBdr>
          <w:divsChild>
            <w:div w:id="1251965159">
              <w:marLeft w:val="0"/>
              <w:marRight w:val="0"/>
              <w:marTop w:val="0"/>
              <w:marBottom w:val="0"/>
              <w:divBdr>
                <w:top w:val="none" w:sz="0" w:space="0" w:color="auto"/>
                <w:left w:val="none" w:sz="0" w:space="0" w:color="auto"/>
                <w:bottom w:val="none" w:sz="0" w:space="0" w:color="auto"/>
                <w:right w:val="none" w:sz="0" w:space="0" w:color="auto"/>
              </w:divBdr>
              <w:divsChild>
                <w:div w:id="100751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5746">
      <w:bodyDiv w:val="1"/>
      <w:marLeft w:val="0"/>
      <w:marRight w:val="0"/>
      <w:marTop w:val="0"/>
      <w:marBottom w:val="0"/>
      <w:divBdr>
        <w:top w:val="none" w:sz="0" w:space="0" w:color="auto"/>
        <w:left w:val="none" w:sz="0" w:space="0" w:color="auto"/>
        <w:bottom w:val="none" w:sz="0" w:space="0" w:color="auto"/>
        <w:right w:val="none" w:sz="0" w:space="0" w:color="auto"/>
      </w:divBdr>
      <w:divsChild>
        <w:div w:id="1943948523">
          <w:marLeft w:val="0"/>
          <w:marRight w:val="0"/>
          <w:marTop w:val="0"/>
          <w:marBottom w:val="0"/>
          <w:divBdr>
            <w:top w:val="none" w:sz="0" w:space="0" w:color="auto"/>
            <w:left w:val="none" w:sz="0" w:space="0" w:color="auto"/>
            <w:bottom w:val="none" w:sz="0" w:space="0" w:color="auto"/>
            <w:right w:val="none" w:sz="0" w:space="0" w:color="auto"/>
          </w:divBdr>
          <w:divsChild>
            <w:div w:id="714743019">
              <w:marLeft w:val="0"/>
              <w:marRight w:val="0"/>
              <w:marTop w:val="0"/>
              <w:marBottom w:val="0"/>
              <w:divBdr>
                <w:top w:val="none" w:sz="0" w:space="0" w:color="auto"/>
                <w:left w:val="none" w:sz="0" w:space="0" w:color="auto"/>
                <w:bottom w:val="none" w:sz="0" w:space="0" w:color="auto"/>
                <w:right w:val="none" w:sz="0" w:space="0" w:color="auto"/>
              </w:divBdr>
              <w:divsChild>
                <w:div w:id="2413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058571">
      <w:bodyDiv w:val="1"/>
      <w:marLeft w:val="0"/>
      <w:marRight w:val="0"/>
      <w:marTop w:val="0"/>
      <w:marBottom w:val="0"/>
      <w:divBdr>
        <w:top w:val="none" w:sz="0" w:space="0" w:color="auto"/>
        <w:left w:val="none" w:sz="0" w:space="0" w:color="auto"/>
        <w:bottom w:val="none" w:sz="0" w:space="0" w:color="auto"/>
        <w:right w:val="none" w:sz="0" w:space="0" w:color="auto"/>
      </w:divBdr>
    </w:div>
    <w:div w:id="1988628859">
      <w:bodyDiv w:val="1"/>
      <w:marLeft w:val="0"/>
      <w:marRight w:val="0"/>
      <w:marTop w:val="0"/>
      <w:marBottom w:val="0"/>
      <w:divBdr>
        <w:top w:val="none" w:sz="0" w:space="0" w:color="auto"/>
        <w:left w:val="none" w:sz="0" w:space="0" w:color="auto"/>
        <w:bottom w:val="none" w:sz="0" w:space="0" w:color="auto"/>
        <w:right w:val="none" w:sz="0" w:space="0" w:color="auto"/>
      </w:divBdr>
    </w:div>
    <w:div w:id="2112356649">
      <w:bodyDiv w:val="1"/>
      <w:marLeft w:val="0"/>
      <w:marRight w:val="0"/>
      <w:marTop w:val="0"/>
      <w:marBottom w:val="0"/>
      <w:divBdr>
        <w:top w:val="none" w:sz="0" w:space="0" w:color="auto"/>
        <w:left w:val="none" w:sz="0" w:space="0" w:color="auto"/>
        <w:bottom w:val="none" w:sz="0" w:space="0" w:color="auto"/>
        <w:right w:val="none" w:sz="0" w:space="0" w:color="auto"/>
      </w:divBdr>
      <w:divsChild>
        <w:div w:id="202331288">
          <w:marLeft w:val="0"/>
          <w:marRight w:val="0"/>
          <w:marTop w:val="0"/>
          <w:marBottom w:val="0"/>
          <w:divBdr>
            <w:top w:val="none" w:sz="0" w:space="0" w:color="auto"/>
            <w:left w:val="none" w:sz="0" w:space="0" w:color="auto"/>
            <w:bottom w:val="none" w:sz="0" w:space="0" w:color="auto"/>
            <w:right w:val="none" w:sz="0" w:space="0" w:color="auto"/>
          </w:divBdr>
          <w:divsChild>
            <w:div w:id="789081913">
              <w:marLeft w:val="0"/>
              <w:marRight w:val="0"/>
              <w:marTop w:val="0"/>
              <w:marBottom w:val="0"/>
              <w:divBdr>
                <w:top w:val="none" w:sz="0" w:space="0" w:color="auto"/>
                <w:left w:val="none" w:sz="0" w:space="0" w:color="auto"/>
                <w:bottom w:val="none" w:sz="0" w:space="0" w:color="auto"/>
                <w:right w:val="none" w:sz="0" w:space="0" w:color="auto"/>
              </w:divBdr>
              <w:divsChild>
                <w:div w:id="58002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neeleshb@buffalo.ed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Microsoft Office User</cp:lastModifiedBy>
  <cp:revision>2</cp:revision>
  <dcterms:created xsi:type="dcterms:W3CDTF">2019-12-05T02:00:00Z</dcterms:created>
  <dcterms:modified xsi:type="dcterms:W3CDTF">2019-12-05T02:00:00Z</dcterms:modified>
</cp:coreProperties>
</file>